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0E2FB" w14:textId="1F5C2DA5" w:rsidR="00A850C2" w:rsidRPr="00F2381F" w:rsidRDefault="00A850C2"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SIYAO SHEN</w:t>
      </w:r>
    </w:p>
    <w:p w14:paraId="085B1697" w14:textId="50EA086D" w:rsidR="00516C9B" w:rsidRPr="00352573" w:rsidRDefault="00AC5C56" w:rsidP="00D57FAC">
      <w:pPr>
        <w:pBdr>
          <w:bottom w:val="single" w:sz="4" w:space="1" w:color="auto"/>
        </w:pBd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zh-CN"/>
        </w:rPr>
        <w:t xml:space="preserve">Apt 2409 30 Newport PKWY, NJ 07310 </w:t>
      </w:r>
      <w:r w:rsidR="00D57FAC">
        <w:rPr>
          <w:rFonts w:ascii="Times New Roman" w:hAnsi="Times New Roman"/>
          <w:sz w:val="22"/>
          <w:szCs w:val="22"/>
        </w:rPr>
        <w:sym w:font="Symbol" w:char="F0B7"/>
      </w:r>
      <w:r w:rsidR="00D57FAC">
        <w:rPr>
          <w:rFonts w:ascii="Times New Roman" w:hAnsi="Times New Roman"/>
          <w:sz w:val="22"/>
          <w:szCs w:val="22"/>
        </w:rPr>
        <w:t xml:space="preserve"> </w:t>
      </w:r>
      <w:r w:rsidR="00854EEB">
        <w:rPr>
          <w:rFonts w:ascii="Times New Roman" w:hAnsi="Times New Roman"/>
          <w:sz w:val="22"/>
          <w:szCs w:val="22"/>
        </w:rPr>
        <w:t>(717)</w:t>
      </w:r>
      <w:r w:rsidR="00BE54B2">
        <w:rPr>
          <w:rFonts w:ascii="Times New Roman" w:hAnsi="Times New Roman"/>
          <w:sz w:val="22"/>
          <w:szCs w:val="22"/>
        </w:rPr>
        <w:t xml:space="preserve"> </w:t>
      </w:r>
      <w:r w:rsidR="00854EEB">
        <w:rPr>
          <w:rFonts w:ascii="Times New Roman" w:hAnsi="Times New Roman"/>
          <w:sz w:val="22"/>
          <w:szCs w:val="22"/>
        </w:rPr>
        <w:t>553-3968</w:t>
      </w:r>
      <w:r w:rsidR="0004693A">
        <w:rPr>
          <w:rFonts w:ascii="Times New Roman" w:hAnsi="Times New Roman"/>
          <w:sz w:val="22"/>
          <w:szCs w:val="22"/>
        </w:rPr>
        <w:t xml:space="preserve"> </w:t>
      </w:r>
      <w:r w:rsidR="0004693A">
        <w:rPr>
          <w:rFonts w:ascii="Times New Roman" w:hAnsi="Times New Roman"/>
          <w:sz w:val="22"/>
          <w:szCs w:val="22"/>
        </w:rPr>
        <w:sym w:font="Symbol" w:char="F0B7"/>
      </w:r>
      <w:r w:rsidR="0004693A">
        <w:rPr>
          <w:rFonts w:ascii="Times New Roman" w:hAnsi="Times New Roman"/>
          <w:sz w:val="22"/>
          <w:szCs w:val="22"/>
        </w:rPr>
        <w:t xml:space="preserve"> </w:t>
      </w:r>
      <w:hyperlink r:id="rId7" w:history="1">
        <w:r w:rsidR="00516C9B" w:rsidRPr="00777D1A">
          <w:rPr>
            <w:rStyle w:val="Hyperlink"/>
            <w:rFonts w:ascii="Times New Roman" w:hAnsi="Times New Roman"/>
            <w:sz w:val="22"/>
            <w:szCs w:val="22"/>
          </w:rPr>
          <w:t>siyao.shen@gmail.com</w:t>
        </w:r>
      </w:hyperlink>
      <w:r w:rsidR="00516C9B">
        <w:rPr>
          <w:rFonts w:ascii="Times New Roman" w:hAnsi="Times New Roman"/>
          <w:sz w:val="22"/>
          <w:szCs w:val="22"/>
        </w:rPr>
        <w:t xml:space="preserve"> </w:t>
      </w:r>
    </w:p>
    <w:p w14:paraId="4335C347" w14:textId="77777777" w:rsidR="00010EFD" w:rsidRPr="0004693A" w:rsidRDefault="00E75F4C">
      <w:pPr>
        <w:pStyle w:val="Heading1"/>
        <w:rPr>
          <w:rFonts w:ascii="Times New Roman" w:hAnsi="Times New Roman"/>
        </w:rPr>
      </w:pPr>
      <w:r w:rsidRPr="0004693A">
        <w:rPr>
          <w:rFonts w:ascii="Times New Roman" w:hAnsi="Times New Roman"/>
        </w:rPr>
        <w:t>EDUCATION</w:t>
      </w:r>
    </w:p>
    <w:p w14:paraId="009148A6" w14:textId="028085A7" w:rsidR="0004693A" w:rsidRPr="0004693A" w:rsidRDefault="0004693A" w:rsidP="000469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Frank</w:t>
      </w:r>
      <w:r w:rsidR="00C774F7">
        <w:rPr>
          <w:rFonts w:ascii="Times New Roman" w:hAnsi="Times New Roman"/>
          <w:b/>
          <w:sz w:val="22"/>
        </w:rPr>
        <w:t>lin &amp; Marshall College</w:t>
      </w:r>
      <w:r w:rsidR="00C774F7" w:rsidRPr="00C774F7">
        <w:rPr>
          <w:rFonts w:ascii="Times New Roman" w:hAnsi="Times New Roman"/>
          <w:sz w:val="22"/>
        </w:rPr>
        <w:t>,</w:t>
      </w:r>
      <w:r w:rsidR="00C774F7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sz w:val="22"/>
        </w:rPr>
        <w:t>Lancaster, PA</w:t>
      </w:r>
    </w:p>
    <w:p w14:paraId="609CB137" w14:textId="645501D5" w:rsidR="00010EFD" w:rsidRDefault="0004693A" w:rsidP="000469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850C2">
        <w:rPr>
          <w:rFonts w:ascii="Times New Roman" w:hAnsi="Times New Roman"/>
          <w:sz w:val="22"/>
        </w:rPr>
        <w:t>achelor of Arts</w:t>
      </w:r>
      <w:r w:rsidR="00D87D1A">
        <w:rPr>
          <w:rFonts w:ascii="Times New Roman" w:hAnsi="Times New Roman"/>
          <w:sz w:val="22"/>
        </w:rPr>
        <w:t xml:space="preserve">; </w:t>
      </w:r>
      <w:r w:rsidR="00D87D1A" w:rsidRPr="0004693A">
        <w:rPr>
          <w:rFonts w:ascii="Times New Roman" w:hAnsi="Times New Roman"/>
          <w:sz w:val="22"/>
        </w:rPr>
        <w:t>GPA 3.</w:t>
      </w:r>
      <w:r w:rsidR="00202E2B">
        <w:rPr>
          <w:rFonts w:ascii="Times New Roman" w:hAnsi="Times New Roman"/>
          <w:sz w:val="22"/>
        </w:rPr>
        <w:t xml:space="preserve">21 </w:t>
      </w:r>
      <w:r w:rsidR="006D07A8">
        <w:rPr>
          <w:rFonts w:ascii="Times New Roman" w:hAnsi="Times New Roman"/>
          <w:b/>
          <w:sz w:val="22"/>
        </w:rPr>
        <w:t>Year:</w:t>
      </w:r>
      <w:r w:rsidR="00A850C2">
        <w:rPr>
          <w:rFonts w:ascii="Times New Roman" w:hAnsi="Times New Roman"/>
          <w:b/>
          <w:sz w:val="22"/>
        </w:rPr>
        <w:t xml:space="preserve"> </w:t>
      </w:r>
      <w:r w:rsidR="008A4067" w:rsidRPr="0004693A">
        <w:rPr>
          <w:rFonts w:ascii="Times New Roman" w:hAnsi="Times New Roman"/>
          <w:sz w:val="22"/>
        </w:rPr>
        <w:t xml:space="preserve">May </w:t>
      </w:r>
      <w:r w:rsidR="00E75F4C" w:rsidRPr="0004693A">
        <w:rPr>
          <w:rFonts w:ascii="Times New Roman" w:hAnsi="Times New Roman"/>
          <w:sz w:val="22"/>
        </w:rPr>
        <w:t>201</w:t>
      </w:r>
      <w:r w:rsidR="00A850C2">
        <w:rPr>
          <w:rFonts w:ascii="Times New Roman" w:hAnsi="Times New Roman"/>
          <w:sz w:val="22"/>
        </w:rPr>
        <w:t>5</w:t>
      </w:r>
    </w:p>
    <w:p w14:paraId="76476B90" w14:textId="295F18F6" w:rsidR="00010EFD" w:rsidRPr="00A850C2" w:rsidRDefault="00A850C2" w:rsidP="000469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Major: </w:t>
      </w:r>
      <w:r w:rsidR="00AE386B">
        <w:rPr>
          <w:rFonts w:ascii="Times New Roman" w:hAnsi="Times New Roman"/>
          <w:sz w:val="22"/>
          <w:lang w:eastAsia="zh-CN"/>
        </w:rPr>
        <w:t>Business; Minor: Applied Mathematics</w:t>
      </w:r>
      <w:r w:rsidR="00352573">
        <w:rPr>
          <w:rFonts w:ascii="Times New Roman" w:hAnsi="Times New Roman"/>
          <w:sz w:val="22"/>
        </w:rPr>
        <w:t xml:space="preserve">         </w:t>
      </w:r>
      <w:r w:rsidR="006D5E60">
        <w:rPr>
          <w:rFonts w:ascii="Times New Roman" w:hAnsi="Times New Roman"/>
          <w:sz w:val="22"/>
        </w:rPr>
        <w:t xml:space="preserve">          </w:t>
      </w:r>
    </w:p>
    <w:p w14:paraId="0B4F8CFE" w14:textId="0E736D35" w:rsidR="00DE74A1" w:rsidRDefault="00720BE5" w:rsidP="00DE74A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Membership: Association for W</w:t>
      </w:r>
      <w:r w:rsidR="00A850C2" w:rsidRPr="00A850C2">
        <w:rPr>
          <w:rFonts w:ascii="Times New Roman" w:hAnsi="Times New Roman"/>
          <w:sz w:val="22"/>
        </w:rPr>
        <w:t>omen in Mathematics (AWM)</w:t>
      </w:r>
    </w:p>
    <w:p w14:paraId="58ABF2DA" w14:textId="509D6F83" w:rsidR="00D87D1A" w:rsidRPr="00D87D1A" w:rsidRDefault="00D87D1A" w:rsidP="00DE74A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Honor: Dean’s List</w:t>
      </w:r>
    </w:p>
    <w:p w14:paraId="79C6EC7B" w14:textId="77777777" w:rsidR="00010EFD" w:rsidRPr="0004693A" w:rsidRDefault="00010EFD">
      <w:pPr>
        <w:pStyle w:val="Heading1"/>
        <w:rPr>
          <w:rFonts w:ascii="Times New Roman" w:hAnsi="Times New Roman"/>
        </w:rPr>
      </w:pPr>
    </w:p>
    <w:p w14:paraId="038C4400" w14:textId="66AE9E3C" w:rsidR="00854EEB" w:rsidRDefault="00A850C2" w:rsidP="00854EE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</w:t>
      </w:r>
      <w:r w:rsidR="00E75F4C" w:rsidRPr="0004693A">
        <w:rPr>
          <w:rFonts w:ascii="Times New Roman" w:hAnsi="Times New Roman"/>
        </w:rPr>
        <w:t>EXPERIENCE</w:t>
      </w:r>
    </w:p>
    <w:p w14:paraId="54D57902" w14:textId="36E972BE" w:rsidR="005338F8" w:rsidRPr="0004693A" w:rsidRDefault="005338F8" w:rsidP="005338F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FRC / Li</w:t>
      </w:r>
      <w:r w:rsidR="00F028C8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&amp;</w:t>
      </w:r>
      <w:r w:rsidR="00F028C8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Fung USA, </w:t>
      </w:r>
      <w:r>
        <w:rPr>
          <w:rFonts w:ascii="Times New Roman" w:hAnsi="Times New Roman"/>
          <w:sz w:val="22"/>
        </w:rPr>
        <w:t xml:space="preserve">New York City, NY                                                   </w:t>
      </w:r>
      <w:r w:rsidR="00202E2B">
        <w:rPr>
          <w:rFonts w:ascii="Times New Roman" w:hAnsi="Times New Roman"/>
          <w:sz w:val="22"/>
        </w:rPr>
        <w:t xml:space="preserve">                             </w:t>
      </w:r>
      <w:bookmarkStart w:id="0" w:name="_GoBack"/>
      <w:bookmarkEnd w:id="0"/>
      <w:r>
        <w:rPr>
          <w:rFonts w:ascii="Times New Roman" w:hAnsi="Times New Roman"/>
          <w:sz w:val="22"/>
        </w:rPr>
        <w:t>Jun. 2015 – Present</w:t>
      </w:r>
    </w:p>
    <w:p w14:paraId="1C9032DF" w14:textId="10A1FDA4" w:rsidR="005338F8" w:rsidRPr="0004693A" w:rsidRDefault="005338F8" w:rsidP="005338F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Intern</w:t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</w:t>
      </w:r>
    </w:p>
    <w:p w14:paraId="26164664" w14:textId="03E2484D" w:rsidR="005338F8" w:rsidRDefault="00131433" w:rsidP="005338F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Managed </w:t>
      </w:r>
      <w:r w:rsidR="00B263D0">
        <w:rPr>
          <w:rFonts w:ascii="Times New Roman" w:hAnsi="Times New Roman"/>
          <w:sz w:val="22"/>
        </w:rPr>
        <w:t xml:space="preserve">the filing project: </w:t>
      </w:r>
      <w:r w:rsidR="005338F8">
        <w:rPr>
          <w:rFonts w:ascii="Times New Roman" w:hAnsi="Times New Roman"/>
          <w:sz w:val="22"/>
        </w:rPr>
        <w:t>reorganized</w:t>
      </w:r>
      <w:r>
        <w:rPr>
          <w:rFonts w:ascii="Times New Roman" w:hAnsi="Times New Roman"/>
          <w:sz w:val="22"/>
        </w:rPr>
        <w:t xml:space="preserve"> the</w:t>
      </w:r>
      <w:r w:rsidR="00AC5C56">
        <w:rPr>
          <w:rFonts w:ascii="Times New Roman" w:hAnsi="Times New Roman"/>
          <w:sz w:val="22"/>
          <w:lang w:eastAsia="zh-CN"/>
        </w:rPr>
        <w:t xml:space="preserve"> company</w:t>
      </w:r>
      <w:r>
        <w:rPr>
          <w:rFonts w:ascii="Times New Roman" w:hAnsi="Times New Roman"/>
          <w:sz w:val="22"/>
        </w:rPr>
        <w:t xml:space="preserve"> shared drive and </w:t>
      </w:r>
      <w:r w:rsidR="00B263D0">
        <w:rPr>
          <w:rFonts w:ascii="Times New Roman" w:hAnsi="Times New Roman"/>
          <w:sz w:val="22"/>
        </w:rPr>
        <w:t xml:space="preserve">set up the future filing </w:t>
      </w:r>
      <w:r w:rsidR="00AC5C56">
        <w:rPr>
          <w:rFonts w:ascii="Times New Roman" w:hAnsi="Times New Roman"/>
          <w:sz w:val="22"/>
          <w:lang w:eastAsia="zh-CN"/>
        </w:rPr>
        <w:t>system</w:t>
      </w:r>
      <w:r>
        <w:rPr>
          <w:rFonts w:ascii="Times New Roman" w:hAnsi="Times New Roman"/>
          <w:sz w:val="22"/>
        </w:rPr>
        <w:t>.</w:t>
      </w:r>
    </w:p>
    <w:p w14:paraId="00BF7C7F" w14:textId="6E70C2E2" w:rsidR="005338F8" w:rsidRDefault="00907BD4" w:rsidP="005338F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and developed</w:t>
      </w:r>
      <w:r w:rsidR="005338F8">
        <w:rPr>
          <w:rFonts w:ascii="Times New Roman" w:hAnsi="Times New Roman"/>
          <w:sz w:val="22"/>
        </w:rPr>
        <w:t xml:space="preserve"> the fabric library.</w:t>
      </w:r>
    </w:p>
    <w:p w14:paraId="3CF08B52" w14:textId="54E37368" w:rsidR="009B375C" w:rsidRDefault="009B375C" w:rsidP="005338F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Created training guideline for design and operation department. </w:t>
      </w:r>
    </w:p>
    <w:p w14:paraId="40F733AD" w14:textId="538A9895" w:rsidR="005338F8" w:rsidRDefault="00131433" w:rsidP="005338F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Assisted with design department with </w:t>
      </w:r>
      <w:r w:rsidR="00AC5C56">
        <w:rPr>
          <w:rFonts w:ascii="Times New Roman" w:hAnsi="Times New Roman"/>
          <w:sz w:val="22"/>
          <w:lang w:eastAsia="zh-CN"/>
        </w:rPr>
        <w:t>seasonal product development for Walmart.</w:t>
      </w:r>
    </w:p>
    <w:p w14:paraId="695323CF" w14:textId="3591A985" w:rsidR="00AC5C56" w:rsidRDefault="00AC5C56" w:rsidP="005338F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  <w:lang w:eastAsia="zh-CN"/>
        </w:rPr>
        <w:t>Research fabric trend and developed fabric data tracking system.</w:t>
      </w:r>
    </w:p>
    <w:p w14:paraId="0502BB3B" w14:textId="77777777" w:rsidR="005338F8" w:rsidRPr="005338F8" w:rsidRDefault="005338F8" w:rsidP="005338F8"/>
    <w:p w14:paraId="7472C9B9" w14:textId="4DD3FCCB" w:rsidR="007834B9" w:rsidRPr="0004693A" w:rsidRDefault="007834B9" w:rsidP="007834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Life Connection Mission, </w:t>
      </w:r>
      <w:r>
        <w:rPr>
          <w:rFonts w:ascii="Times New Roman" w:hAnsi="Times New Roman"/>
          <w:sz w:val="22"/>
        </w:rPr>
        <w:t xml:space="preserve">Lancaster, PA                                                             </w:t>
      </w:r>
      <w:r w:rsidR="00A867AC">
        <w:rPr>
          <w:rFonts w:ascii="Times New Roman" w:hAnsi="Times New Roman"/>
          <w:sz w:val="22"/>
        </w:rPr>
        <w:t xml:space="preserve">     </w:t>
      </w:r>
      <w:r w:rsidR="00F26270">
        <w:rPr>
          <w:rFonts w:ascii="Times New Roman" w:hAnsi="Times New Roman"/>
          <w:sz w:val="22"/>
        </w:rPr>
        <w:t xml:space="preserve"> </w:t>
      </w:r>
      <w:r w:rsidR="005338F8">
        <w:rPr>
          <w:rFonts w:ascii="Times New Roman" w:hAnsi="Times New Roman"/>
          <w:sz w:val="22"/>
        </w:rPr>
        <w:t xml:space="preserve">                   Aug.</w:t>
      </w:r>
      <w:r w:rsidR="00A867AC">
        <w:rPr>
          <w:rFonts w:ascii="Times New Roman" w:hAnsi="Times New Roman"/>
          <w:sz w:val="22"/>
        </w:rPr>
        <w:t xml:space="preserve"> – Dec. 2014</w:t>
      </w:r>
    </w:p>
    <w:p w14:paraId="72B1C06E" w14:textId="60F08940" w:rsidR="007834B9" w:rsidRPr="0004693A" w:rsidRDefault="007834B9" w:rsidP="007834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Fall Internship: Grant Coordinator</w:t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</w:t>
      </w:r>
    </w:p>
    <w:p w14:paraId="2E576436" w14:textId="523FAEB2" w:rsidR="007834B9" w:rsidRDefault="007834B9" w:rsidP="007834B9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Researched applicable foundation and grants information for a $1.5 million non-profit organization.</w:t>
      </w:r>
    </w:p>
    <w:p w14:paraId="10FCEAA9" w14:textId="502F1F60" w:rsidR="007834B9" w:rsidRDefault="007834B9" w:rsidP="007834B9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Collected data and prepared </w:t>
      </w:r>
      <w:r w:rsidR="00F67452">
        <w:rPr>
          <w:rFonts w:ascii="Times New Roman" w:hAnsi="Times New Roman"/>
          <w:sz w:val="22"/>
        </w:rPr>
        <w:t xml:space="preserve">the </w:t>
      </w:r>
      <w:r>
        <w:rPr>
          <w:rFonts w:ascii="Times New Roman" w:hAnsi="Times New Roman"/>
          <w:sz w:val="22"/>
        </w:rPr>
        <w:t>grant proposal and application.</w:t>
      </w:r>
    </w:p>
    <w:p w14:paraId="456E3FB2" w14:textId="40F939F2" w:rsidR="007834B9" w:rsidRDefault="007834B9" w:rsidP="007834B9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Researched and built partnership with other non-profit organizations.</w:t>
      </w:r>
    </w:p>
    <w:p w14:paraId="69AC45C1" w14:textId="77777777" w:rsidR="007834B9" w:rsidRDefault="007834B9" w:rsidP="007834B9">
      <w:pPr>
        <w:tabs>
          <w:tab w:val="left" w:pos="720"/>
          <w:tab w:val="left" w:pos="1080"/>
          <w:tab w:val="left" w:pos="7200"/>
        </w:tabs>
        <w:ind w:left="90"/>
        <w:rPr>
          <w:rFonts w:ascii="Times New Roman" w:hAnsi="Times New Roman"/>
          <w:sz w:val="22"/>
        </w:rPr>
      </w:pPr>
    </w:p>
    <w:p w14:paraId="7B1D6226" w14:textId="0A133182" w:rsidR="006D07A8" w:rsidRPr="0004693A" w:rsidRDefault="006D07A8" w:rsidP="007834B9">
      <w:pPr>
        <w:tabs>
          <w:tab w:val="left" w:pos="720"/>
          <w:tab w:val="left" w:pos="1080"/>
          <w:tab w:val="left" w:pos="7200"/>
        </w:tabs>
        <w:ind w:left="9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Global Trade Advisors, </w:t>
      </w:r>
      <w:r>
        <w:rPr>
          <w:rFonts w:ascii="Times New Roman" w:hAnsi="Times New Roman"/>
          <w:sz w:val="22"/>
        </w:rPr>
        <w:t xml:space="preserve">Portland, OR                                                                               </w:t>
      </w:r>
      <w:r w:rsidR="007834B9">
        <w:rPr>
          <w:rFonts w:ascii="Times New Roman" w:hAnsi="Times New Roman"/>
          <w:sz w:val="22"/>
        </w:rPr>
        <w:t xml:space="preserve">       </w:t>
      </w:r>
      <w:r w:rsidR="00202E2B">
        <w:rPr>
          <w:rFonts w:ascii="Times New Roman" w:hAnsi="Times New Roman"/>
          <w:sz w:val="22"/>
        </w:rPr>
        <w:t xml:space="preserve">   Jun. </w:t>
      </w:r>
      <w:r w:rsidR="00202E2B">
        <w:rPr>
          <w:rFonts w:ascii="Times New Roman" w:hAnsi="Times New Roman"/>
          <w:sz w:val="22"/>
        </w:rPr>
        <w:t>–</w:t>
      </w:r>
      <w:r w:rsidR="00202E2B">
        <w:rPr>
          <w:rFonts w:ascii="Times New Roman" w:hAnsi="Times New Roman"/>
          <w:sz w:val="22"/>
          <w:lang w:eastAsia="zh-CN"/>
        </w:rPr>
        <w:t xml:space="preserve"> </w:t>
      </w:r>
      <w:r>
        <w:rPr>
          <w:rFonts w:ascii="Times New Roman" w:hAnsi="Times New Roman"/>
          <w:sz w:val="22"/>
        </w:rPr>
        <w:t>Aug. 2014</w:t>
      </w:r>
    </w:p>
    <w:p w14:paraId="2FBB658B" w14:textId="02075B13" w:rsidR="006D07A8" w:rsidRPr="0004693A" w:rsidRDefault="00AC2348" w:rsidP="006D07A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2014 Summer Internship: Assistant</w:t>
      </w:r>
      <w:r w:rsidR="006D07A8">
        <w:rPr>
          <w:rFonts w:ascii="Times New Roman" w:hAnsi="Times New Roman"/>
          <w:i/>
          <w:sz w:val="22"/>
        </w:rPr>
        <w:t xml:space="preserve"> Project Manager</w:t>
      </w:r>
      <w:r w:rsidR="006D07A8" w:rsidRPr="0004693A">
        <w:rPr>
          <w:rFonts w:ascii="Times New Roman" w:hAnsi="Times New Roman"/>
          <w:sz w:val="22"/>
        </w:rPr>
        <w:tab/>
      </w:r>
      <w:r w:rsidR="006D07A8" w:rsidRPr="0004693A">
        <w:rPr>
          <w:rFonts w:ascii="Times New Roman" w:hAnsi="Times New Roman"/>
          <w:sz w:val="22"/>
        </w:rPr>
        <w:tab/>
      </w:r>
      <w:r w:rsidR="006D07A8" w:rsidRPr="0004693A">
        <w:rPr>
          <w:rFonts w:ascii="Times New Roman" w:hAnsi="Times New Roman"/>
          <w:sz w:val="22"/>
        </w:rPr>
        <w:tab/>
      </w:r>
      <w:r w:rsidR="006D07A8" w:rsidRPr="0004693A">
        <w:rPr>
          <w:rFonts w:ascii="Times New Roman" w:hAnsi="Times New Roman"/>
          <w:sz w:val="22"/>
        </w:rPr>
        <w:tab/>
      </w:r>
      <w:r w:rsidR="006D07A8" w:rsidRPr="0004693A">
        <w:rPr>
          <w:rFonts w:ascii="Times New Roman" w:hAnsi="Times New Roman"/>
          <w:sz w:val="22"/>
        </w:rPr>
        <w:tab/>
      </w:r>
      <w:r w:rsidR="006D07A8" w:rsidRPr="0004693A">
        <w:rPr>
          <w:rFonts w:ascii="Times New Roman" w:hAnsi="Times New Roman"/>
          <w:sz w:val="22"/>
        </w:rPr>
        <w:tab/>
      </w:r>
      <w:r w:rsidR="006D07A8">
        <w:rPr>
          <w:rFonts w:ascii="Times New Roman" w:hAnsi="Times New Roman"/>
          <w:sz w:val="22"/>
        </w:rPr>
        <w:tab/>
        <w:t xml:space="preserve">      </w:t>
      </w:r>
    </w:p>
    <w:p w14:paraId="43334B7B" w14:textId="22B4DD59" w:rsidR="006D07A8" w:rsidRPr="00457658" w:rsidRDefault="005A1998" w:rsidP="0045765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Sr. Project Manager with daily communication with clients, Chinese factories and customers.</w:t>
      </w:r>
    </w:p>
    <w:p w14:paraId="69AC9CFD" w14:textId="5DF33103" w:rsidR="005A1998" w:rsidRDefault="005A1998" w:rsidP="006D07A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Managed files for each order/shipment (PO, down payment, BOL, Packing list, commercial invoice, final payment)</w:t>
      </w:r>
    </w:p>
    <w:p w14:paraId="1F8B4D86" w14:textId="0F022733" w:rsidR="005A1998" w:rsidRDefault="005A1998" w:rsidP="006D07A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Organized inventory data for a</w:t>
      </w:r>
      <w:r w:rsidR="004A3A91">
        <w:rPr>
          <w:rFonts w:ascii="Times New Roman" w:hAnsi="Times New Roman"/>
          <w:sz w:val="22"/>
        </w:rPr>
        <w:t>bout 100 products and presented</w:t>
      </w:r>
      <w:r w:rsidR="00A43B0E">
        <w:rPr>
          <w:rFonts w:ascii="Times New Roman" w:hAnsi="Times New Roman"/>
          <w:sz w:val="22"/>
        </w:rPr>
        <w:t xml:space="preserve"> monthly sales reports.</w:t>
      </w:r>
    </w:p>
    <w:p w14:paraId="55AC30C8" w14:textId="5CB8186A" w:rsidR="005A1998" w:rsidRDefault="00A43B0E" w:rsidP="006D07A8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Translated Chinese and English documents. </w:t>
      </w:r>
    </w:p>
    <w:p w14:paraId="56F6736E" w14:textId="77777777" w:rsidR="006D07A8" w:rsidRPr="006D07A8" w:rsidRDefault="006D07A8" w:rsidP="006D07A8"/>
    <w:p w14:paraId="37197676" w14:textId="10A4892D" w:rsidR="00854EEB" w:rsidRPr="0004693A" w:rsidRDefault="00854EEB" w:rsidP="00854EE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Shanghai Kunlei Textile Co.,</w:t>
      </w:r>
      <w:r w:rsidR="007834B9">
        <w:rPr>
          <w:rFonts w:ascii="Times New Roman" w:hAnsi="Times New Roman"/>
          <w:sz w:val="22"/>
        </w:rPr>
        <w:t xml:space="preserve"> Shanghai, China                                                                        </w:t>
      </w:r>
      <w:r w:rsidR="00F26270">
        <w:rPr>
          <w:rFonts w:ascii="Times New Roman" w:hAnsi="Times New Roman"/>
          <w:sz w:val="22"/>
        </w:rPr>
        <w:t xml:space="preserve"> </w:t>
      </w:r>
      <w:r w:rsidR="007834B9">
        <w:rPr>
          <w:rFonts w:ascii="Times New Roman" w:hAnsi="Times New Roman"/>
          <w:sz w:val="22"/>
        </w:rPr>
        <w:t xml:space="preserve">  </w:t>
      </w:r>
      <w:r w:rsidR="00202E2B">
        <w:rPr>
          <w:rFonts w:ascii="Times New Roman" w:hAnsi="Times New Roman"/>
          <w:sz w:val="22"/>
        </w:rPr>
        <w:t>May</w:t>
      </w:r>
      <w:r w:rsidR="00202E2B">
        <w:rPr>
          <w:rFonts w:ascii="Times New Roman" w:hAnsi="Times New Roman"/>
          <w:sz w:val="22"/>
          <w:lang w:eastAsia="zh-CN"/>
        </w:rPr>
        <w:t xml:space="preserve"> </w:t>
      </w:r>
      <w:r w:rsidR="00202E2B">
        <w:rPr>
          <w:rFonts w:ascii="Times New Roman" w:hAnsi="Times New Roman"/>
          <w:sz w:val="22"/>
        </w:rPr>
        <w:t>–</w:t>
      </w:r>
      <w:r w:rsidR="00202E2B">
        <w:rPr>
          <w:rFonts w:ascii="Times New Roman" w:hAnsi="Times New Roman"/>
          <w:sz w:val="22"/>
          <w:lang w:eastAsia="zh-CN"/>
        </w:rPr>
        <w:t xml:space="preserve"> </w:t>
      </w:r>
      <w:r>
        <w:rPr>
          <w:rFonts w:ascii="Times New Roman" w:hAnsi="Times New Roman"/>
          <w:sz w:val="22"/>
        </w:rPr>
        <w:t>Aug. 2013</w:t>
      </w:r>
    </w:p>
    <w:p w14:paraId="66E26B20" w14:textId="195F88E3" w:rsidR="00854EEB" w:rsidRDefault="00854EEB" w:rsidP="00854EEB">
      <w:pPr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Textile manufactory with 200 employees, provides yarn to clothing factories</w:t>
      </w:r>
    </w:p>
    <w:p w14:paraId="173497CC" w14:textId="7BE80B70" w:rsidR="00854EEB" w:rsidRPr="0004693A" w:rsidRDefault="00854EEB" w:rsidP="00854EE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Marketing and Sales Manager</w:t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</w:t>
      </w:r>
    </w:p>
    <w:p w14:paraId="57B03989" w14:textId="1F1D4810" w:rsidR="00854EEB" w:rsidRDefault="00854EEB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Responsible for marketing and advertisement on clothing industrial website</w:t>
      </w:r>
      <w:r w:rsidR="00AC657F">
        <w:rPr>
          <w:rFonts w:ascii="Times New Roman" w:hAnsi="Times New Roman"/>
          <w:sz w:val="22"/>
        </w:rPr>
        <w:t>.</w:t>
      </w:r>
    </w:p>
    <w:p w14:paraId="1E9C211A" w14:textId="72AAD8B6" w:rsidR="00854EEB" w:rsidRDefault="00854EEB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Communicated wit</w:t>
      </w:r>
      <w:r w:rsidR="00AE386B">
        <w:rPr>
          <w:rFonts w:ascii="Times New Roman" w:hAnsi="Times New Roman"/>
          <w:sz w:val="22"/>
        </w:rPr>
        <w:t>h customers,</w:t>
      </w:r>
      <w:r>
        <w:rPr>
          <w:rFonts w:ascii="Times New Roman" w:hAnsi="Times New Roman"/>
          <w:sz w:val="22"/>
        </w:rPr>
        <w:t xml:space="preserve"> dyeing house and suppliers and followed the whole </w:t>
      </w:r>
      <w:r w:rsidR="00457658">
        <w:rPr>
          <w:rFonts w:ascii="Times New Roman" w:hAnsi="Times New Roman"/>
          <w:sz w:val="22"/>
        </w:rPr>
        <w:t>productio</w:t>
      </w:r>
      <w:r w:rsidR="00F67452">
        <w:rPr>
          <w:rFonts w:ascii="Times New Roman" w:hAnsi="Times New Roman"/>
          <w:sz w:val="22"/>
        </w:rPr>
        <w:t>n</w:t>
      </w:r>
      <w:r>
        <w:rPr>
          <w:rFonts w:ascii="Times New Roman" w:hAnsi="Times New Roman"/>
          <w:sz w:val="22"/>
        </w:rPr>
        <w:t xml:space="preserve"> process. </w:t>
      </w:r>
    </w:p>
    <w:p w14:paraId="2454464A" w14:textId="07ADBC3B" w:rsidR="00854EEB" w:rsidRDefault="008B1FA3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Recruited</w:t>
      </w:r>
      <w:r w:rsidR="00854EEB">
        <w:rPr>
          <w:rFonts w:ascii="Times New Roman" w:hAnsi="Times New Roman"/>
          <w:sz w:val="22"/>
        </w:rPr>
        <w:t xml:space="preserve"> 10 new customers</w:t>
      </w:r>
      <w:r w:rsidR="006D5E60">
        <w:rPr>
          <w:rFonts w:ascii="Times New Roman" w:hAnsi="Times New Roman"/>
          <w:sz w:val="22"/>
        </w:rPr>
        <w:t xml:space="preserve"> by </w:t>
      </w:r>
      <w:r w:rsidR="00AC657F">
        <w:rPr>
          <w:rFonts w:ascii="Times New Roman" w:hAnsi="Times New Roman"/>
          <w:sz w:val="22"/>
        </w:rPr>
        <w:t>replying to online inquiries</w:t>
      </w:r>
      <w:r>
        <w:rPr>
          <w:rFonts w:ascii="Times New Roman" w:hAnsi="Times New Roman"/>
          <w:sz w:val="22"/>
        </w:rPr>
        <w:t xml:space="preserve"> and reaching out actively.</w:t>
      </w:r>
    </w:p>
    <w:p w14:paraId="0C7177B9" w14:textId="0BAE0DE2" w:rsidR="006D5E60" w:rsidRDefault="006D5E60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Sold 3 tons of yarn and made revenue </w:t>
      </w:r>
      <w:r w:rsidR="00C92193">
        <w:rPr>
          <w:rFonts w:ascii="Times New Roman" w:hAnsi="Times New Roman"/>
          <w:sz w:val="22"/>
        </w:rPr>
        <w:t>$5</w:t>
      </w:r>
      <w:r>
        <w:rPr>
          <w:rFonts w:ascii="Times New Roman" w:hAnsi="Times New Roman"/>
          <w:sz w:val="22"/>
        </w:rPr>
        <w:t>0,000.</w:t>
      </w:r>
    </w:p>
    <w:p w14:paraId="784959F1" w14:textId="0CB21089" w:rsidR="006D5E60" w:rsidRDefault="00F67595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Prepared the company information material to participate in the exhibition.</w:t>
      </w:r>
    </w:p>
    <w:p w14:paraId="26310075" w14:textId="3DF3A3CB" w:rsidR="00F67595" w:rsidRPr="005C39F0" w:rsidRDefault="00F67595" w:rsidP="00854EEB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the general manager and completed assigned tasks.</w:t>
      </w:r>
    </w:p>
    <w:p w14:paraId="64F4B1B9" w14:textId="2B6B7D3E" w:rsidR="007834B9" w:rsidRDefault="007834B9" w:rsidP="007834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Warehouse Manager</w:t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 w:rsidRPr="0004693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                              </w:t>
      </w:r>
      <w:r w:rsidR="00F26270">
        <w:rPr>
          <w:rFonts w:ascii="Times New Roman" w:hAnsi="Times New Roman"/>
          <w:sz w:val="22"/>
        </w:rPr>
        <w:t xml:space="preserve"> </w:t>
      </w:r>
      <w:r w:rsidR="00202E2B">
        <w:rPr>
          <w:rFonts w:ascii="Times New Roman" w:hAnsi="Times New Roman"/>
          <w:sz w:val="22"/>
        </w:rPr>
        <w:t xml:space="preserve">May </w:t>
      </w:r>
      <w:r w:rsidR="00202E2B">
        <w:rPr>
          <w:rFonts w:ascii="Times New Roman" w:hAnsi="Times New Roman"/>
          <w:sz w:val="22"/>
        </w:rPr>
        <w:t>–</w:t>
      </w:r>
      <w:r w:rsidR="00202E2B">
        <w:rPr>
          <w:rFonts w:ascii="Times New Roman" w:hAnsi="Times New Roman"/>
          <w:sz w:val="22"/>
          <w:lang w:eastAsia="zh-CN"/>
        </w:rPr>
        <w:t xml:space="preserve"> </w:t>
      </w:r>
      <w:r>
        <w:rPr>
          <w:rFonts w:ascii="Times New Roman" w:hAnsi="Times New Roman"/>
          <w:sz w:val="22"/>
        </w:rPr>
        <w:t>Aug. 2010 &amp; 2011</w:t>
      </w:r>
    </w:p>
    <w:p w14:paraId="1AD86D87" w14:textId="17856984" w:rsidR="007834B9" w:rsidRDefault="007834B9" w:rsidP="007834B9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</w:t>
      </w:r>
      <w:r w:rsidRPr="007834B9">
        <w:rPr>
          <w:rFonts w:ascii="Times New Roman" w:hAnsi="Times New Roman"/>
          <w:sz w:val="22"/>
        </w:rPr>
        <w:t>esponsible for stocking inventories and tracking returns into the warehouse facility.</w:t>
      </w:r>
    </w:p>
    <w:p w14:paraId="493D215F" w14:textId="3C9D8051" w:rsidR="007834B9" w:rsidRPr="00D87D1A" w:rsidRDefault="007834B9" w:rsidP="007834B9">
      <w:pPr>
        <w:numPr>
          <w:ilvl w:val="0"/>
          <w:numId w:val="13"/>
        </w:numPr>
        <w:tabs>
          <w:tab w:val="num" w:pos="450"/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 w:rsidRPr="00D87D1A">
        <w:rPr>
          <w:rFonts w:ascii="Times New Roman" w:hAnsi="Times New Roman"/>
          <w:sz w:val="22"/>
        </w:rPr>
        <w:t>Managed the inventory database</w:t>
      </w:r>
      <w:r w:rsidRPr="00D87D1A">
        <w:rPr>
          <w:rFonts w:ascii="Times" w:hAnsi="Times"/>
          <w:sz w:val="22"/>
          <w:szCs w:val="22"/>
        </w:rPr>
        <w:t xml:space="preserve"> using ERP software</w:t>
      </w:r>
      <w:r w:rsidR="00457658">
        <w:rPr>
          <w:rFonts w:ascii="Times" w:hAnsi="Times"/>
          <w:sz w:val="22"/>
          <w:szCs w:val="22"/>
        </w:rPr>
        <w:t xml:space="preserve"> (similar to SAP)</w:t>
      </w:r>
      <w:r w:rsidRPr="00D87D1A">
        <w:rPr>
          <w:rFonts w:ascii="Times" w:hAnsi="Times"/>
          <w:sz w:val="22"/>
          <w:szCs w:val="22"/>
        </w:rPr>
        <w:t xml:space="preserve"> to</w:t>
      </w:r>
      <w:r w:rsidRPr="00D87D1A">
        <w:rPr>
          <w:rFonts w:ascii="Times" w:hAnsi="Times" w:cs="Arial"/>
          <w:sz w:val="22"/>
          <w:szCs w:val="22"/>
        </w:rPr>
        <w:t xml:space="preserve"> ensure the integrity of the information</w:t>
      </w:r>
      <w:r>
        <w:rPr>
          <w:rFonts w:ascii="Times" w:hAnsi="Times" w:cs="Arial"/>
          <w:sz w:val="22"/>
          <w:szCs w:val="22"/>
        </w:rPr>
        <w:t>.</w:t>
      </w:r>
    </w:p>
    <w:p w14:paraId="0ADB6BA3" w14:textId="77777777" w:rsidR="00A850C2" w:rsidRPr="00A850C2" w:rsidRDefault="00A850C2" w:rsidP="00A850C2"/>
    <w:p w14:paraId="2A9E9791" w14:textId="365524DF" w:rsidR="00010EFD" w:rsidRPr="0004693A" w:rsidRDefault="00A850C2" w:rsidP="000469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ECV International Co.,</w:t>
      </w:r>
      <w:r w:rsidR="0004693A">
        <w:rPr>
          <w:rFonts w:ascii="Times New Roman" w:hAnsi="Times New Roman"/>
          <w:i/>
          <w:sz w:val="22"/>
        </w:rPr>
        <w:t xml:space="preserve"> </w:t>
      </w:r>
      <w:r w:rsidR="003D1E92">
        <w:rPr>
          <w:rFonts w:ascii="Times New Roman" w:hAnsi="Times New Roman"/>
          <w:sz w:val="22"/>
        </w:rPr>
        <w:t>Shanghai, China</w:t>
      </w:r>
      <w:r w:rsidR="00C774F7" w:rsidRPr="00C774F7">
        <w:rPr>
          <w:rFonts w:ascii="Times New Roman" w:hAnsi="Times New Roman"/>
          <w:sz w:val="22"/>
        </w:rPr>
        <w:t xml:space="preserve"> </w:t>
      </w:r>
      <w:r w:rsidR="003D1E92">
        <w:rPr>
          <w:rFonts w:ascii="Times New Roman" w:hAnsi="Times New Roman"/>
          <w:sz w:val="22"/>
        </w:rPr>
        <w:tab/>
      </w:r>
      <w:r w:rsidR="003D1E92">
        <w:rPr>
          <w:rFonts w:ascii="Times New Roman" w:hAnsi="Times New Roman"/>
          <w:sz w:val="22"/>
        </w:rPr>
        <w:tab/>
      </w:r>
      <w:r w:rsidR="003D1E92">
        <w:rPr>
          <w:rFonts w:ascii="Times New Roman" w:hAnsi="Times New Roman"/>
          <w:sz w:val="22"/>
        </w:rPr>
        <w:tab/>
      </w:r>
      <w:r w:rsidR="003D1E92">
        <w:rPr>
          <w:rFonts w:ascii="Times New Roman" w:hAnsi="Times New Roman"/>
          <w:sz w:val="22"/>
        </w:rPr>
        <w:tab/>
      </w:r>
      <w:r w:rsidR="003D1E92">
        <w:rPr>
          <w:rFonts w:ascii="Times New Roman" w:hAnsi="Times New Roman"/>
          <w:sz w:val="22"/>
        </w:rPr>
        <w:tab/>
        <w:t xml:space="preserve">    </w:t>
      </w:r>
      <w:r w:rsidR="007834B9">
        <w:rPr>
          <w:rFonts w:ascii="Times New Roman" w:hAnsi="Times New Roman"/>
          <w:sz w:val="22"/>
        </w:rPr>
        <w:t xml:space="preserve">              </w:t>
      </w:r>
      <w:r w:rsidR="005338F8">
        <w:rPr>
          <w:rFonts w:ascii="Times New Roman" w:hAnsi="Times New Roman"/>
          <w:sz w:val="22"/>
        </w:rPr>
        <w:t xml:space="preserve">  </w:t>
      </w:r>
      <w:r w:rsidR="007834B9">
        <w:rPr>
          <w:rFonts w:ascii="Times New Roman" w:hAnsi="Times New Roman"/>
          <w:sz w:val="22"/>
        </w:rPr>
        <w:t xml:space="preserve"> </w:t>
      </w:r>
      <w:r w:rsidR="00F26270">
        <w:rPr>
          <w:rFonts w:ascii="Times New Roman" w:hAnsi="Times New Roman"/>
          <w:sz w:val="22"/>
        </w:rPr>
        <w:t xml:space="preserve"> </w:t>
      </w:r>
      <w:r w:rsidR="005338F8">
        <w:rPr>
          <w:rFonts w:ascii="Times New Roman" w:hAnsi="Times New Roman"/>
          <w:sz w:val="22"/>
        </w:rPr>
        <w:t>May</w:t>
      </w:r>
      <w:r w:rsidR="00202E2B">
        <w:rPr>
          <w:rFonts w:ascii="Times New Roman" w:hAnsi="Times New Roman"/>
          <w:sz w:val="22"/>
        </w:rPr>
        <w:t xml:space="preserve"> </w:t>
      </w:r>
      <w:r w:rsidR="00202E2B">
        <w:rPr>
          <w:rFonts w:ascii="Times New Roman" w:hAnsi="Times New Roman"/>
          <w:sz w:val="22"/>
        </w:rPr>
        <w:t>–</w:t>
      </w:r>
      <w:r w:rsidR="00202E2B">
        <w:rPr>
          <w:rFonts w:ascii="Times New Roman" w:hAnsi="Times New Roman"/>
          <w:sz w:val="22"/>
          <w:lang w:eastAsia="zh-CN"/>
        </w:rPr>
        <w:t xml:space="preserve"> </w:t>
      </w:r>
      <w:r w:rsidR="003D1E92">
        <w:rPr>
          <w:rFonts w:ascii="Times New Roman" w:hAnsi="Times New Roman"/>
          <w:sz w:val="22"/>
        </w:rPr>
        <w:t>Aug. 2012</w:t>
      </w:r>
    </w:p>
    <w:p w14:paraId="21294CAD" w14:textId="4B5BDC54" w:rsidR="00010EFD" w:rsidRPr="0004693A" w:rsidRDefault="003D1E92" w:rsidP="000469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Consultant </w:t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E75F4C" w:rsidRPr="0004693A">
        <w:rPr>
          <w:rFonts w:ascii="Times New Roman" w:hAnsi="Times New Roman"/>
          <w:sz w:val="22"/>
        </w:rPr>
        <w:tab/>
      </w:r>
      <w:r w:rsidR="0004693A">
        <w:rPr>
          <w:rFonts w:ascii="Times New Roman" w:hAnsi="Times New Roman"/>
          <w:sz w:val="22"/>
        </w:rPr>
        <w:t xml:space="preserve">   </w:t>
      </w:r>
    </w:p>
    <w:p w14:paraId="0CE21A6C" w14:textId="3E9603D3" w:rsidR="00CB158B" w:rsidRDefault="00CB158B" w:rsidP="00CB158B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Organized China green hotel conference “</w:t>
      </w:r>
      <w:r w:rsidRPr="00277DE0">
        <w:rPr>
          <w:rFonts w:ascii="Times New Roman" w:hAnsi="Times New Roman"/>
          <w:i/>
          <w:sz w:val="22"/>
        </w:rPr>
        <w:t>China Sustainable Hotel Summit 2012</w:t>
      </w:r>
      <w:r>
        <w:rPr>
          <w:rFonts w:ascii="Times New Roman" w:hAnsi="Times New Roman"/>
          <w:i/>
          <w:sz w:val="22"/>
        </w:rPr>
        <w:t>”</w:t>
      </w:r>
      <w:r w:rsidR="00AC657F">
        <w:rPr>
          <w:rFonts w:ascii="Times New Roman" w:hAnsi="Times New Roman"/>
          <w:i/>
          <w:sz w:val="22"/>
        </w:rPr>
        <w:t>.</w:t>
      </w:r>
    </w:p>
    <w:p w14:paraId="5ACA8ADE" w14:textId="45468CD8" w:rsidR="00277DE0" w:rsidRDefault="00E75F4C" w:rsidP="0004693A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 w:rsidRPr="0004693A">
        <w:rPr>
          <w:rFonts w:ascii="Times New Roman" w:hAnsi="Times New Roman"/>
          <w:sz w:val="22"/>
        </w:rPr>
        <w:t xml:space="preserve">Researched </w:t>
      </w:r>
      <w:r w:rsidR="00277DE0">
        <w:rPr>
          <w:rFonts w:ascii="Times New Roman" w:hAnsi="Times New Roman"/>
          <w:sz w:val="22"/>
        </w:rPr>
        <w:t xml:space="preserve">over 10 large hospitality organizations per day and contacted 2 to 3 directors from each organization to </w:t>
      </w:r>
      <w:r w:rsidR="00CB158B">
        <w:rPr>
          <w:rFonts w:ascii="Times New Roman" w:hAnsi="Times New Roman"/>
          <w:sz w:val="22"/>
        </w:rPr>
        <w:t>invite them to the conference</w:t>
      </w:r>
      <w:r w:rsidR="00AC657F">
        <w:rPr>
          <w:rFonts w:ascii="Times New Roman" w:hAnsi="Times New Roman"/>
          <w:sz w:val="22"/>
        </w:rPr>
        <w:t>.</w:t>
      </w:r>
    </w:p>
    <w:p w14:paraId="3B48AC4F" w14:textId="2071B557" w:rsidR="00F30B99" w:rsidRDefault="00277DE0" w:rsidP="0004693A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Corresponded via phone and email</w:t>
      </w:r>
      <w:r w:rsidR="00D87D1A">
        <w:rPr>
          <w:rFonts w:ascii="Times New Roman" w:hAnsi="Times New Roman"/>
          <w:sz w:val="22"/>
        </w:rPr>
        <w:t>ed</w:t>
      </w:r>
      <w:r>
        <w:rPr>
          <w:rFonts w:ascii="Times New Roman" w:hAnsi="Times New Roman"/>
          <w:sz w:val="22"/>
        </w:rPr>
        <w:t xml:space="preserve"> to collect feedback from the hospitality organizations over sustainability topics of interest </w:t>
      </w:r>
      <w:r w:rsidR="00F30B99">
        <w:rPr>
          <w:rFonts w:ascii="Times New Roman" w:hAnsi="Times New Roman"/>
          <w:sz w:val="22"/>
        </w:rPr>
        <w:t>and adjusted the content based on their feedback</w:t>
      </w:r>
      <w:r w:rsidR="00AC657F">
        <w:rPr>
          <w:rFonts w:ascii="Times New Roman" w:hAnsi="Times New Roman"/>
          <w:sz w:val="22"/>
        </w:rPr>
        <w:t>.</w:t>
      </w:r>
    </w:p>
    <w:p w14:paraId="56E05585" w14:textId="5AC3B132" w:rsidR="00277DE0" w:rsidRDefault="00F30B99" w:rsidP="0004693A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45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Connect</w:t>
      </w:r>
      <w:r w:rsidR="00CB158B">
        <w:rPr>
          <w:rFonts w:ascii="Times New Roman" w:hAnsi="Times New Roman"/>
          <w:sz w:val="22"/>
        </w:rPr>
        <w:t>ed</w:t>
      </w:r>
      <w:r>
        <w:rPr>
          <w:rFonts w:ascii="Times New Roman" w:hAnsi="Times New Roman"/>
          <w:sz w:val="22"/>
        </w:rPr>
        <w:t xml:space="preserve"> the hospitality organizations to green suppliers </w:t>
      </w:r>
      <w:r w:rsidR="00CB158B">
        <w:rPr>
          <w:rFonts w:ascii="Times New Roman" w:hAnsi="Times New Roman"/>
          <w:sz w:val="22"/>
        </w:rPr>
        <w:t xml:space="preserve">such as </w:t>
      </w:r>
      <w:r>
        <w:rPr>
          <w:rFonts w:ascii="Times New Roman" w:hAnsi="Times New Roman"/>
          <w:sz w:val="22"/>
        </w:rPr>
        <w:t>heating/cooling systems, furnishings, and l</w:t>
      </w:r>
      <w:r w:rsidR="00AC657F">
        <w:rPr>
          <w:rFonts w:ascii="Times New Roman" w:hAnsi="Times New Roman"/>
          <w:sz w:val="22"/>
        </w:rPr>
        <w:t>ighting.</w:t>
      </w:r>
    </w:p>
    <w:p w14:paraId="29C72D08" w14:textId="4A4E7819" w:rsidR="00A009DC" w:rsidRPr="0004693A" w:rsidRDefault="00A009DC" w:rsidP="00A009DC">
      <w:pPr>
        <w:tabs>
          <w:tab w:val="left" w:pos="720"/>
          <w:tab w:val="left" w:pos="1080"/>
          <w:tab w:val="left" w:pos="7200"/>
        </w:tabs>
        <w:rPr>
          <w:rFonts w:ascii="Times New Roman" w:hAnsi="Times New Roman"/>
          <w:sz w:val="22"/>
        </w:rPr>
      </w:pPr>
    </w:p>
    <w:p w14:paraId="2FAF5AC0" w14:textId="77777777" w:rsidR="00010EFD" w:rsidRPr="0004693A" w:rsidRDefault="00E75F4C">
      <w:pPr>
        <w:pStyle w:val="Heading1"/>
        <w:rPr>
          <w:rFonts w:ascii="Times New Roman" w:hAnsi="Times New Roman"/>
        </w:rPr>
      </w:pPr>
      <w:r w:rsidRPr="0004693A">
        <w:rPr>
          <w:rFonts w:ascii="Times New Roman" w:hAnsi="Times New Roman"/>
        </w:rPr>
        <w:t>SKILLS</w:t>
      </w:r>
    </w:p>
    <w:p w14:paraId="2033409E" w14:textId="022D9705" w:rsidR="00433E95" w:rsidRDefault="00176A71" w:rsidP="00433E95">
      <w:pPr>
        <w:tabs>
          <w:tab w:val="left" w:pos="10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Language</w:t>
      </w:r>
      <w:r>
        <w:rPr>
          <w:rFonts w:ascii="Times New Roman" w:hAnsi="Times New Roman"/>
          <w:sz w:val="22"/>
        </w:rPr>
        <w:t xml:space="preserve">:  </w:t>
      </w:r>
      <w:r w:rsidR="00352573">
        <w:rPr>
          <w:rFonts w:ascii="Times New Roman" w:hAnsi="Times New Roman"/>
          <w:sz w:val="22"/>
        </w:rPr>
        <w:t>Fluent in Chinese Mandarin &amp; E</w:t>
      </w:r>
      <w:r w:rsidR="00AC657F">
        <w:rPr>
          <w:rFonts w:ascii="Times New Roman" w:hAnsi="Times New Roman"/>
          <w:sz w:val="22"/>
        </w:rPr>
        <w:t>nglish; Intermediate in Italian.</w:t>
      </w:r>
    </w:p>
    <w:p w14:paraId="01506D9C" w14:textId="6BD1A359" w:rsidR="00457658" w:rsidRPr="00176A71" w:rsidRDefault="00E36E59" w:rsidP="00433E95">
      <w:pPr>
        <w:tabs>
          <w:tab w:val="left" w:pos="1080"/>
        </w:tabs>
        <w:rPr>
          <w:rFonts w:ascii="Times New Roman" w:hAnsi="Times New Roman"/>
          <w:sz w:val="22"/>
        </w:rPr>
      </w:pPr>
      <w:r w:rsidRPr="00E36E59">
        <w:rPr>
          <w:rFonts w:ascii="Times New Roman" w:hAnsi="Times New Roman"/>
          <w:i/>
          <w:sz w:val="22"/>
        </w:rPr>
        <w:t>Skills</w:t>
      </w:r>
      <w:r>
        <w:rPr>
          <w:rFonts w:ascii="Times New Roman" w:hAnsi="Times New Roman"/>
          <w:sz w:val="22"/>
        </w:rPr>
        <w:t xml:space="preserve">: </w:t>
      </w:r>
      <w:r w:rsidR="00457658">
        <w:rPr>
          <w:rFonts w:ascii="Times New Roman" w:hAnsi="Times New Roman"/>
          <w:sz w:val="22"/>
        </w:rPr>
        <w:t>Microsoft Word, Power Point, Excel, ERP (SAP), Communication skills, Cold Call, Sales, Problem Solving</w:t>
      </w:r>
    </w:p>
    <w:sectPr w:rsidR="00457658" w:rsidRPr="00176A71" w:rsidSect="005A1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DA3BE" w14:textId="77777777" w:rsidR="008A4627" w:rsidRDefault="008A4627" w:rsidP="00AB188C">
      <w:r>
        <w:separator/>
      </w:r>
    </w:p>
  </w:endnote>
  <w:endnote w:type="continuationSeparator" w:id="0">
    <w:p w14:paraId="1D8AC355" w14:textId="77777777" w:rsidR="008A4627" w:rsidRDefault="008A4627" w:rsidP="00AB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Garamond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9FA63" w14:textId="77777777" w:rsidR="008A4627" w:rsidRDefault="008A4627" w:rsidP="00AB188C">
      <w:r>
        <w:separator/>
      </w:r>
    </w:p>
  </w:footnote>
  <w:footnote w:type="continuationSeparator" w:id="0">
    <w:p w14:paraId="402A3FA1" w14:textId="77777777" w:rsidR="008A4627" w:rsidRDefault="008A4627" w:rsidP="00AB1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18C15B0B"/>
    <w:multiLevelType w:val="hybridMultilevel"/>
    <w:tmpl w:val="5A68CD8C"/>
    <w:lvl w:ilvl="0" w:tplc="D2F2475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39668F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0F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8F1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897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CDD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E73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B6AB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0EE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D2912"/>
    <w:multiLevelType w:val="hybridMultilevel"/>
    <w:tmpl w:val="C9729D0E"/>
    <w:lvl w:ilvl="0" w:tplc="C36E0B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246EFA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87AD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92C1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C3272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684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D62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7E0E1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BBCEB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4F825D3"/>
    <w:multiLevelType w:val="hybridMultilevel"/>
    <w:tmpl w:val="96AE0760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3">
    <w:nsid w:val="4C1575C7"/>
    <w:multiLevelType w:val="hybridMultilevel"/>
    <w:tmpl w:val="604A6718"/>
    <w:lvl w:ilvl="0" w:tplc="8F789B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E64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845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A3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04F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4E1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4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40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CEF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477EDE"/>
    <w:multiLevelType w:val="hybridMultilevel"/>
    <w:tmpl w:val="ADBC9DEE"/>
    <w:lvl w:ilvl="0" w:tplc="8620F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906E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B8D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63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8D2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AC9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8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3A0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503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7F6161"/>
    <w:multiLevelType w:val="hybridMultilevel"/>
    <w:tmpl w:val="06741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0"/>
  </w:num>
  <w:num w:numId="15">
    <w:abstractNumId w:val="13"/>
  </w:num>
  <w:num w:numId="16">
    <w:abstractNumId w:val="9"/>
  </w:num>
  <w:num w:numId="17">
    <w:abstractNumId w:val="9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EC"/>
    <w:rsid w:val="00010EFD"/>
    <w:rsid w:val="0004693A"/>
    <w:rsid w:val="00064A21"/>
    <w:rsid w:val="000D71AD"/>
    <w:rsid w:val="00103E25"/>
    <w:rsid w:val="001271CD"/>
    <w:rsid w:val="00131433"/>
    <w:rsid w:val="00176A71"/>
    <w:rsid w:val="00180750"/>
    <w:rsid w:val="0018110E"/>
    <w:rsid w:val="001B3D3E"/>
    <w:rsid w:val="001F0467"/>
    <w:rsid w:val="00202E2B"/>
    <w:rsid w:val="00204C11"/>
    <w:rsid w:val="00277DE0"/>
    <w:rsid w:val="002930EC"/>
    <w:rsid w:val="002D17B4"/>
    <w:rsid w:val="002F73D7"/>
    <w:rsid w:val="00352573"/>
    <w:rsid w:val="003939B0"/>
    <w:rsid w:val="003D1E92"/>
    <w:rsid w:val="004226DE"/>
    <w:rsid w:val="00431C3B"/>
    <w:rsid w:val="00433E95"/>
    <w:rsid w:val="00457658"/>
    <w:rsid w:val="004A13B3"/>
    <w:rsid w:val="004A3A91"/>
    <w:rsid w:val="004C0566"/>
    <w:rsid w:val="00501374"/>
    <w:rsid w:val="00516C9B"/>
    <w:rsid w:val="00530641"/>
    <w:rsid w:val="005338F8"/>
    <w:rsid w:val="00583274"/>
    <w:rsid w:val="005A16FD"/>
    <w:rsid w:val="005A1998"/>
    <w:rsid w:val="005C39F0"/>
    <w:rsid w:val="005D6C3D"/>
    <w:rsid w:val="00600EA2"/>
    <w:rsid w:val="00683C79"/>
    <w:rsid w:val="006B61DE"/>
    <w:rsid w:val="006D07A8"/>
    <w:rsid w:val="006D5E60"/>
    <w:rsid w:val="006E73C3"/>
    <w:rsid w:val="007050FE"/>
    <w:rsid w:val="007072F9"/>
    <w:rsid w:val="0070775D"/>
    <w:rsid w:val="00720BE5"/>
    <w:rsid w:val="00730A2A"/>
    <w:rsid w:val="00755006"/>
    <w:rsid w:val="00776E34"/>
    <w:rsid w:val="007834B9"/>
    <w:rsid w:val="00783DA2"/>
    <w:rsid w:val="00787C1E"/>
    <w:rsid w:val="00792EE4"/>
    <w:rsid w:val="007C147F"/>
    <w:rsid w:val="00854EEB"/>
    <w:rsid w:val="008A4067"/>
    <w:rsid w:val="008A4627"/>
    <w:rsid w:val="008B1FA3"/>
    <w:rsid w:val="008D704F"/>
    <w:rsid w:val="00907BD4"/>
    <w:rsid w:val="0092467E"/>
    <w:rsid w:val="009B375C"/>
    <w:rsid w:val="009D6F44"/>
    <w:rsid w:val="009E424E"/>
    <w:rsid w:val="009E6D0E"/>
    <w:rsid w:val="00A009DC"/>
    <w:rsid w:val="00A03811"/>
    <w:rsid w:val="00A27A9A"/>
    <w:rsid w:val="00A43B0E"/>
    <w:rsid w:val="00A850C2"/>
    <w:rsid w:val="00A852C8"/>
    <w:rsid w:val="00A867AC"/>
    <w:rsid w:val="00AB188C"/>
    <w:rsid w:val="00AC2348"/>
    <w:rsid w:val="00AC5C56"/>
    <w:rsid w:val="00AC657F"/>
    <w:rsid w:val="00AD5E2F"/>
    <w:rsid w:val="00AE386B"/>
    <w:rsid w:val="00B263D0"/>
    <w:rsid w:val="00B542D8"/>
    <w:rsid w:val="00BB680D"/>
    <w:rsid w:val="00BE54B2"/>
    <w:rsid w:val="00C06FEA"/>
    <w:rsid w:val="00C243AF"/>
    <w:rsid w:val="00C34ED9"/>
    <w:rsid w:val="00C57F9F"/>
    <w:rsid w:val="00C774F7"/>
    <w:rsid w:val="00C92193"/>
    <w:rsid w:val="00CB158B"/>
    <w:rsid w:val="00D544DB"/>
    <w:rsid w:val="00D57FAC"/>
    <w:rsid w:val="00D77D00"/>
    <w:rsid w:val="00D8143E"/>
    <w:rsid w:val="00D87D1A"/>
    <w:rsid w:val="00DE74A1"/>
    <w:rsid w:val="00E13F73"/>
    <w:rsid w:val="00E36E59"/>
    <w:rsid w:val="00E75F4C"/>
    <w:rsid w:val="00F028C8"/>
    <w:rsid w:val="00F078B5"/>
    <w:rsid w:val="00F2381F"/>
    <w:rsid w:val="00F239D9"/>
    <w:rsid w:val="00F26270"/>
    <w:rsid w:val="00F30B99"/>
    <w:rsid w:val="00F67452"/>
    <w:rsid w:val="00F67595"/>
    <w:rsid w:val="00F70D6A"/>
    <w:rsid w:val="00FC27E9"/>
    <w:rsid w:val="00FC70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989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C79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683C79"/>
    <w:pPr>
      <w:keepNext/>
      <w:outlineLvl w:val="0"/>
    </w:pPr>
    <w:rPr>
      <w:rFonts w:ascii="Arial Narrow" w:hAnsi="Arial Narro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3C79"/>
    <w:rPr>
      <w:color w:val="0000FF"/>
      <w:u w:val="single"/>
    </w:rPr>
  </w:style>
  <w:style w:type="paragraph" w:styleId="Title">
    <w:name w:val="Title"/>
    <w:basedOn w:val="Normal"/>
    <w:qFormat/>
    <w:rsid w:val="00683C79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683C79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semiHidden/>
    <w:rsid w:val="00683C79"/>
    <w:rPr>
      <w:sz w:val="16"/>
      <w:szCs w:val="16"/>
    </w:rPr>
  </w:style>
  <w:style w:type="paragraph" w:styleId="CommentText">
    <w:name w:val="annotation text"/>
    <w:basedOn w:val="Normal"/>
    <w:semiHidden/>
    <w:rsid w:val="00683C79"/>
    <w:rPr>
      <w:sz w:val="20"/>
    </w:rPr>
  </w:style>
  <w:style w:type="paragraph" w:styleId="BodyTextIndent2">
    <w:name w:val="Body Text Indent 2"/>
    <w:basedOn w:val="Normal"/>
    <w:rsid w:val="00683C79"/>
    <w:pPr>
      <w:ind w:left="1080" w:hanging="360"/>
    </w:pPr>
    <w:rPr>
      <w:rFonts w:ascii="Garamond" w:hAnsi="Garamond"/>
      <w:sz w:val="20"/>
    </w:rPr>
  </w:style>
  <w:style w:type="paragraph" w:styleId="BodyTextIndent3">
    <w:name w:val="Body Text Indent 3"/>
    <w:basedOn w:val="Normal"/>
    <w:rsid w:val="00683C79"/>
    <w:pPr>
      <w:tabs>
        <w:tab w:val="left" w:pos="90"/>
      </w:tabs>
      <w:ind w:left="720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8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88C"/>
    <w:rPr>
      <w:rFonts w:ascii="AGaramond" w:hAnsi="A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AB18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88C"/>
    <w:rPr>
      <w:rFonts w:ascii="AGaramond" w:hAnsi="AGaramond"/>
      <w:sz w:val="24"/>
    </w:rPr>
  </w:style>
  <w:style w:type="character" w:styleId="Strong">
    <w:name w:val="Strong"/>
    <w:basedOn w:val="DefaultParagraphFont"/>
    <w:uiPriority w:val="22"/>
    <w:qFormat/>
    <w:rsid w:val="005A16FD"/>
    <w:rPr>
      <w:b/>
      <w:bCs/>
    </w:rPr>
  </w:style>
  <w:style w:type="character" w:customStyle="1" w:styleId="apple-converted-space">
    <w:name w:val="apple-converted-space"/>
    <w:basedOn w:val="DefaultParagraphFont"/>
    <w:rsid w:val="00DE74A1"/>
  </w:style>
  <w:style w:type="character" w:styleId="FollowedHyperlink">
    <w:name w:val="FollowedHyperlink"/>
    <w:basedOn w:val="DefaultParagraphFont"/>
    <w:uiPriority w:val="99"/>
    <w:semiHidden/>
    <w:unhideWhenUsed/>
    <w:rsid w:val="00516C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iyao.sh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LFUSA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David Paschall</dc:creator>
  <cp:lastModifiedBy>Microsoft Office User</cp:lastModifiedBy>
  <cp:revision>10</cp:revision>
  <cp:lastPrinted>2013-03-28T00:51:00Z</cp:lastPrinted>
  <dcterms:created xsi:type="dcterms:W3CDTF">2015-07-28T13:20:00Z</dcterms:created>
  <dcterms:modified xsi:type="dcterms:W3CDTF">2015-08-22T00:18:00Z</dcterms:modified>
</cp:coreProperties>
</file>