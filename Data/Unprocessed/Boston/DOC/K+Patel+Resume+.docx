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C7" w:rsidRPr="00F31BEB" w:rsidRDefault="00C228C7" w:rsidP="00061243">
      <w:pPr>
        <w:tabs>
          <w:tab w:val="left" w:pos="5580"/>
          <w:tab w:val="left" w:pos="7200"/>
        </w:tabs>
        <w:jc w:val="center"/>
        <w:rPr>
          <w:rFonts w:asciiTheme="minorHAnsi" w:hAnsiTheme="minorHAnsi"/>
          <w:sz w:val="28"/>
          <w:szCs w:val="24"/>
        </w:rPr>
      </w:pPr>
      <w:r w:rsidRPr="00F31BEB">
        <w:rPr>
          <w:rFonts w:asciiTheme="minorHAnsi" w:hAnsiTheme="minorHAnsi"/>
          <w:b/>
          <w:bCs/>
          <w:sz w:val="32"/>
          <w:szCs w:val="28"/>
        </w:rPr>
        <w:t>Karishma Patel</w:t>
      </w:r>
    </w:p>
    <w:p w:rsidR="00C228C7" w:rsidRPr="008F4829" w:rsidRDefault="00C228C7" w:rsidP="00C228C7">
      <w:pPr>
        <w:tabs>
          <w:tab w:val="left" w:pos="7200"/>
        </w:tabs>
        <w:jc w:val="center"/>
        <w:rPr>
          <w:rFonts w:asciiTheme="minorHAnsi" w:hAnsiTheme="minorHAnsi"/>
          <w:sz w:val="24"/>
          <w:szCs w:val="24"/>
        </w:rPr>
      </w:pPr>
      <w:r w:rsidRPr="008F4829">
        <w:rPr>
          <w:rFonts w:asciiTheme="minorHAnsi" w:hAnsiTheme="minorHAnsi"/>
          <w:sz w:val="24"/>
          <w:szCs w:val="24"/>
        </w:rPr>
        <w:t xml:space="preserve">33 Water Street, APT 2F </w:t>
      </w:r>
    </w:p>
    <w:p w:rsidR="00C228C7" w:rsidRPr="008F4829" w:rsidRDefault="00C228C7" w:rsidP="00C228C7">
      <w:pPr>
        <w:tabs>
          <w:tab w:val="left" w:pos="7200"/>
        </w:tabs>
        <w:jc w:val="center"/>
        <w:rPr>
          <w:rFonts w:asciiTheme="minorHAnsi" w:hAnsiTheme="minorHAnsi"/>
          <w:sz w:val="24"/>
          <w:szCs w:val="24"/>
        </w:rPr>
      </w:pPr>
      <w:r w:rsidRPr="008F4829">
        <w:rPr>
          <w:rFonts w:asciiTheme="minorHAnsi" w:hAnsiTheme="minorHAnsi"/>
          <w:sz w:val="24"/>
          <w:szCs w:val="24"/>
        </w:rPr>
        <w:t>Medford, MA, 02155</w:t>
      </w:r>
    </w:p>
    <w:p w:rsidR="00C228C7" w:rsidRPr="008F4829" w:rsidRDefault="00AC45A8" w:rsidP="00C27A2F">
      <w:pPr>
        <w:tabs>
          <w:tab w:val="left" w:pos="5760"/>
          <w:tab w:val="left" w:pos="7200"/>
        </w:tabs>
        <w:jc w:val="center"/>
        <w:rPr>
          <w:rFonts w:asciiTheme="minorHAnsi" w:hAnsiTheme="minorHAnsi"/>
          <w:sz w:val="24"/>
          <w:szCs w:val="24"/>
        </w:rPr>
      </w:pPr>
      <w:r w:rsidRPr="008F4829">
        <w:rPr>
          <w:rFonts w:asciiTheme="minorHAnsi" w:hAnsiTheme="minorHAnsi"/>
          <w:sz w:val="24"/>
          <w:szCs w:val="24"/>
        </w:rPr>
        <w:t>617-990-</w:t>
      </w:r>
      <w:r w:rsidR="00724EEC" w:rsidRPr="008F4829">
        <w:rPr>
          <w:rFonts w:asciiTheme="minorHAnsi" w:hAnsiTheme="minorHAnsi"/>
          <w:sz w:val="24"/>
          <w:szCs w:val="24"/>
        </w:rPr>
        <w:t>6416, karishma694</w:t>
      </w:r>
      <w:r w:rsidR="00C228C7" w:rsidRPr="008F4829">
        <w:rPr>
          <w:rFonts w:asciiTheme="minorHAnsi" w:hAnsiTheme="minorHAnsi"/>
          <w:sz w:val="24"/>
          <w:szCs w:val="24"/>
        </w:rPr>
        <w:t xml:space="preserve">@gmail.com </w:t>
      </w:r>
    </w:p>
    <w:p w:rsidR="00756659" w:rsidRDefault="00756659" w:rsidP="001B5B39">
      <w:pPr>
        <w:rPr>
          <w:sz w:val="22"/>
          <w:szCs w:val="22"/>
        </w:rPr>
      </w:pPr>
    </w:p>
    <w:p w:rsidR="00DC0DD5" w:rsidRDefault="00DC0DD5" w:rsidP="001B5B39">
      <w:pPr>
        <w:pBdr>
          <w:bottom w:val="single" w:sz="12" w:space="1" w:color="auto"/>
        </w:pBdr>
        <w:rPr>
          <w:sz w:val="22"/>
          <w:szCs w:val="22"/>
        </w:rPr>
      </w:pPr>
    </w:p>
    <w:p w:rsidR="00DC0DD5" w:rsidRPr="00D81E59" w:rsidRDefault="00DC0DD5" w:rsidP="00C2546D">
      <w:pPr>
        <w:tabs>
          <w:tab w:val="left" w:pos="720"/>
          <w:tab w:val="left" w:pos="1440"/>
          <w:tab w:val="left" w:pos="2160"/>
        </w:tabs>
        <w:rPr>
          <w:rFonts w:asciiTheme="minorHAnsi" w:hAnsiTheme="minorHAnsi"/>
          <w:sz w:val="24"/>
          <w:szCs w:val="22"/>
        </w:rPr>
      </w:pPr>
      <w:r w:rsidRPr="00D81E59">
        <w:rPr>
          <w:rFonts w:asciiTheme="minorHAnsi" w:hAnsiTheme="minorHAnsi"/>
          <w:b/>
          <w:bCs/>
          <w:sz w:val="24"/>
          <w:szCs w:val="22"/>
        </w:rPr>
        <w:t>EDUCATION</w:t>
      </w:r>
    </w:p>
    <w:p w:rsidR="00DC0DD5" w:rsidRPr="008F4829" w:rsidRDefault="00515A29" w:rsidP="004858B9">
      <w:pPr>
        <w:tabs>
          <w:tab w:val="left" w:pos="720"/>
          <w:tab w:val="left" w:pos="1440"/>
          <w:tab w:val="left" w:pos="2160"/>
          <w:tab w:val="left" w:pos="6210"/>
          <w:tab w:val="left" w:pos="7200"/>
        </w:tabs>
        <w:ind w:left="2160" w:hanging="2160"/>
        <w:rPr>
          <w:rFonts w:asciiTheme="minorHAnsi" w:hAnsiTheme="minorHAnsi"/>
          <w:b/>
          <w:bCs/>
          <w:sz w:val="22"/>
          <w:szCs w:val="22"/>
        </w:rPr>
      </w:pPr>
      <w:r w:rsidRPr="008F4829">
        <w:rPr>
          <w:rFonts w:asciiTheme="minorHAnsi" w:hAnsiTheme="minorHAnsi"/>
          <w:b/>
          <w:bCs/>
          <w:sz w:val="22"/>
          <w:szCs w:val="22"/>
        </w:rPr>
        <w:t>Massachusetts College of Pharmacy and Health Sciences University</w:t>
      </w:r>
      <w:r w:rsidR="00DC0DD5" w:rsidRPr="008F4829">
        <w:rPr>
          <w:rFonts w:asciiTheme="minorHAnsi" w:hAnsiTheme="minorHAnsi"/>
          <w:bCs/>
          <w:sz w:val="22"/>
          <w:szCs w:val="22"/>
        </w:rPr>
        <w:t>, Boston, MA</w:t>
      </w:r>
    </w:p>
    <w:p w:rsidR="00DC0DD5" w:rsidRPr="008F4829" w:rsidRDefault="009F3570" w:rsidP="00DC0DD5">
      <w:pPr>
        <w:tabs>
          <w:tab w:val="left" w:pos="720"/>
          <w:tab w:val="left" w:pos="1440"/>
          <w:tab w:val="left" w:pos="2160"/>
        </w:tabs>
        <w:ind w:left="2160" w:hanging="2160"/>
        <w:rPr>
          <w:rFonts w:asciiTheme="minorHAnsi" w:hAnsiTheme="minorHAnsi"/>
          <w:sz w:val="22"/>
          <w:szCs w:val="22"/>
        </w:rPr>
      </w:pPr>
      <w:r w:rsidRPr="008F4829">
        <w:rPr>
          <w:rFonts w:asciiTheme="minorHAnsi" w:hAnsiTheme="minorHAnsi"/>
          <w:i/>
          <w:sz w:val="22"/>
          <w:szCs w:val="22"/>
        </w:rPr>
        <w:t xml:space="preserve">Bachelor of Science </w:t>
      </w:r>
      <w:r w:rsidR="001F6177" w:rsidRPr="008F4829">
        <w:rPr>
          <w:rFonts w:asciiTheme="minorHAnsi" w:hAnsiTheme="minorHAnsi"/>
          <w:i/>
          <w:sz w:val="22"/>
          <w:szCs w:val="22"/>
        </w:rPr>
        <w:t>in Radiation Therapy</w:t>
      </w:r>
      <w:r w:rsidR="00F51D9F" w:rsidRPr="008F4829">
        <w:rPr>
          <w:rFonts w:asciiTheme="minorHAnsi" w:hAnsiTheme="minorHAnsi"/>
          <w:sz w:val="22"/>
          <w:szCs w:val="22"/>
        </w:rPr>
        <w:t xml:space="preserve">. </w:t>
      </w:r>
      <w:r w:rsidR="00545087">
        <w:rPr>
          <w:rFonts w:asciiTheme="minorHAnsi" w:hAnsiTheme="minorHAnsi"/>
          <w:sz w:val="22"/>
          <w:szCs w:val="22"/>
        </w:rPr>
        <w:tab/>
      </w:r>
      <w:r w:rsidR="00545087">
        <w:rPr>
          <w:rFonts w:asciiTheme="minorHAnsi" w:hAnsiTheme="minorHAnsi"/>
          <w:sz w:val="22"/>
          <w:szCs w:val="22"/>
        </w:rPr>
        <w:tab/>
        <w:t xml:space="preserve">       </w:t>
      </w:r>
      <w:r w:rsidR="004858B9">
        <w:rPr>
          <w:rFonts w:asciiTheme="minorHAnsi" w:hAnsiTheme="minorHAnsi"/>
          <w:sz w:val="22"/>
          <w:szCs w:val="22"/>
        </w:rPr>
        <w:t xml:space="preserve">                 </w:t>
      </w:r>
      <w:r w:rsidR="00EA5900">
        <w:rPr>
          <w:rFonts w:asciiTheme="minorHAnsi" w:hAnsiTheme="minorHAnsi"/>
          <w:sz w:val="22"/>
          <w:szCs w:val="22"/>
        </w:rPr>
        <w:t>Graduated</w:t>
      </w:r>
      <w:r w:rsidR="00EF4FB9" w:rsidRPr="008F4829">
        <w:rPr>
          <w:rFonts w:asciiTheme="minorHAnsi" w:hAnsiTheme="minorHAnsi"/>
          <w:sz w:val="22"/>
          <w:szCs w:val="22"/>
        </w:rPr>
        <w:t xml:space="preserve"> May 9</w:t>
      </w:r>
      <w:r w:rsidR="00EF4FB9" w:rsidRPr="008F4829">
        <w:rPr>
          <w:rFonts w:asciiTheme="minorHAnsi" w:hAnsiTheme="minorHAnsi"/>
          <w:sz w:val="22"/>
          <w:szCs w:val="22"/>
          <w:vertAlign w:val="superscript"/>
        </w:rPr>
        <w:t>th</w:t>
      </w:r>
      <w:r w:rsidR="00EF4FB9" w:rsidRPr="008F4829">
        <w:rPr>
          <w:rFonts w:asciiTheme="minorHAnsi" w:hAnsiTheme="minorHAnsi"/>
          <w:sz w:val="22"/>
          <w:szCs w:val="22"/>
        </w:rPr>
        <w:t>, 2015</w:t>
      </w:r>
    </w:p>
    <w:p w:rsidR="00DA3DDD" w:rsidRDefault="00DC0DD5" w:rsidP="00AD11D9">
      <w:pPr>
        <w:tabs>
          <w:tab w:val="left" w:pos="720"/>
          <w:tab w:val="left" w:pos="1440"/>
          <w:tab w:val="left" w:pos="2160"/>
        </w:tabs>
        <w:ind w:left="2160" w:hanging="2160"/>
        <w:rPr>
          <w:rFonts w:asciiTheme="minorHAnsi" w:hAnsiTheme="minorHAnsi"/>
          <w:sz w:val="22"/>
          <w:szCs w:val="22"/>
        </w:rPr>
      </w:pPr>
      <w:r w:rsidRPr="008F4829">
        <w:rPr>
          <w:rFonts w:asciiTheme="minorHAnsi" w:hAnsiTheme="minorHAnsi"/>
          <w:i/>
          <w:sz w:val="22"/>
          <w:szCs w:val="22"/>
        </w:rPr>
        <w:t>Honors and Awards</w:t>
      </w:r>
      <w:r w:rsidR="00DA3DDD">
        <w:rPr>
          <w:rFonts w:asciiTheme="minorHAnsi" w:hAnsiTheme="minorHAnsi"/>
          <w:sz w:val="22"/>
          <w:szCs w:val="22"/>
        </w:rPr>
        <w:t>: Lambda Nu Honor Society</w:t>
      </w:r>
      <w:r w:rsidR="004662B0">
        <w:rPr>
          <w:rFonts w:asciiTheme="minorHAnsi" w:hAnsiTheme="minorHAnsi"/>
          <w:sz w:val="22"/>
          <w:szCs w:val="22"/>
        </w:rPr>
        <w:tab/>
      </w:r>
      <w:r w:rsidR="004662B0">
        <w:rPr>
          <w:rFonts w:asciiTheme="minorHAnsi" w:hAnsiTheme="minorHAnsi"/>
          <w:sz w:val="22"/>
          <w:szCs w:val="22"/>
        </w:rPr>
        <w:tab/>
      </w:r>
      <w:r w:rsidR="004662B0">
        <w:rPr>
          <w:rFonts w:asciiTheme="minorHAnsi" w:hAnsiTheme="minorHAnsi"/>
          <w:sz w:val="22"/>
          <w:szCs w:val="22"/>
        </w:rPr>
        <w:tab/>
        <w:t xml:space="preserve">        </w:t>
      </w:r>
      <w:r w:rsidR="00FC1D02">
        <w:rPr>
          <w:rFonts w:asciiTheme="minorHAnsi" w:hAnsiTheme="minorHAnsi"/>
          <w:sz w:val="22"/>
          <w:szCs w:val="22"/>
        </w:rPr>
        <w:t xml:space="preserve"> </w:t>
      </w:r>
      <w:r w:rsidR="004662B0">
        <w:rPr>
          <w:rFonts w:asciiTheme="minorHAnsi" w:hAnsiTheme="minorHAnsi"/>
          <w:sz w:val="22"/>
          <w:szCs w:val="22"/>
        </w:rPr>
        <w:t xml:space="preserve"> April 2015</w:t>
      </w:r>
    </w:p>
    <w:p w:rsidR="00DA3DDD" w:rsidRPr="00DA3DDD" w:rsidRDefault="00DA3DDD" w:rsidP="00AD11D9">
      <w:pPr>
        <w:tabs>
          <w:tab w:val="left" w:pos="720"/>
          <w:tab w:val="left" w:pos="1440"/>
          <w:tab w:val="left" w:pos="2160"/>
        </w:tabs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  <w:t xml:space="preserve">       </w:t>
      </w:r>
      <w:r>
        <w:rPr>
          <w:rFonts w:asciiTheme="minorHAnsi" w:hAnsiTheme="minorHAnsi"/>
          <w:sz w:val="22"/>
          <w:szCs w:val="22"/>
        </w:rPr>
        <w:t xml:space="preserve">  </w:t>
      </w:r>
      <w:r w:rsidR="00656E22">
        <w:rPr>
          <w:rFonts w:asciiTheme="minorHAnsi" w:hAnsiTheme="minorHAnsi"/>
          <w:sz w:val="22"/>
          <w:szCs w:val="22"/>
        </w:rPr>
        <w:t>Alpha Eta Honor Society</w:t>
      </w:r>
      <w:r w:rsidR="004662B0">
        <w:rPr>
          <w:rFonts w:asciiTheme="minorHAnsi" w:hAnsiTheme="minorHAnsi"/>
          <w:sz w:val="22"/>
          <w:szCs w:val="22"/>
        </w:rPr>
        <w:tab/>
      </w:r>
      <w:r w:rsidR="004662B0">
        <w:rPr>
          <w:rFonts w:asciiTheme="minorHAnsi" w:hAnsiTheme="minorHAnsi"/>
          <w:sz w:val="22"/>
          <w:szCs w:val="22"/>
        </w:rPr>
        <w:tab/>
      </w:r>
      <w:r w:rsidR="004662B0">
        <w:rPr>
          <w:rFonts w:asciiTheme="minorHAnsi" w:hAnsiTheme="minorHAnsi"/>
          <w:sz w:val="22"/>
          <w:szCs w:val="22"/>
        </w:rPr>
        <w:tab/>
        <w:t xml:space="preserve">         </w:t>
      </w:r>
      <w:r w:rsidR="00BA77B0">
        <w:rPr>
          <w:rFonts w:asciiTheme="minorHAnsi" w:hAnsiTheme="minorHAnsi"/>
          <w:sz w:val="22"/>
          <w:szCs w:val="22"/>
        </w:rPr>
        <w:t xml:space="preserve"> </w:t>
      </w:r>
      <w:r w:rsidR="004662B0">
        <w:rPr>
          <w:rFonts w:asciiTheme="minorHAnsi" w:hAnsiTheme="minorHAnsi"/>
          <w:sz w:val="22"/>
          <w:szCs w:val="22"/>
        </w:rPr>
        <w:t>April 2015</w:t>
      </w:r>
    </w:p>
    <w:p w:rsidR="00EB655C" w:rsidRPr="008F4829" w:rsidRDefault="00DA3DDD" w:rsidP="00AD11D9">
      <w:pPr>
        <w:tabs>
          <w:tab w:val="left" w:pos="720"/>
          <w:tab w:val="left" w:pos="1440"/>
          <w:tab w:val="left" w:pos="2160"/>
        </w:tabs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  <w:t xml:space="preserve">        </w:t>
      </w:r>
      <w:r w:rsidR="00AD11D9" w:rsidRPr="008F4829">
        <w:rPr>
          <w:rFonts w:asciiTheme="minorHAnsi" w:hAnsiTheme="minorHAnsi"/>
          <w:sz w:val="22"/>
          <w:szCs w:val="22"/>
        </w:rPr>
        <w:t>The</w:t>
      </w:r>
      <w:r w:rsidR="004D3DA0" w:rsidRPr="008F4829">
        <w:rPr>
          <w:rFonts w:asciiTheme="minorHAnsi" w:hAnsiTheme="minorHAnsi"/>
          <w:sz w:val="22"/>
          <w:szCs w:val="22"/>
        </w:rPr>
        <w:t xml:space="preserve"> Honor Society o</w:t>
      </w:r>
      <w:r w:rsidR="00324902" w:rsidRPr="008F4829">
        <w:rPr>
          <w:rFonts w:asciiTheme="minorHAnsi" w:hAnsiTheme="minorHAnsi"/>
          <w:sz w:val="22"/>
          <w:szCs w:val="22"/>
        </w:rPr>
        <w:t>f Phi Kapp</w:t>
      </w:r>
      <w:r w:rsidR="00EB655C" w:rsidRPr="008F4829">
        <w:rPr>
          <w:rFonts w:asciiTheme="minorHAnsi" w:hAnsiTheme="minorHAnsi"/>
          <w:sz w:val="22"/>
          <w:szCs w:val="22"/>
        </w:rPr>
        <w:t>a Phi</w:t>
      </w:r>
      <w:r w:rsidR="00061243" w:rsidRPr="008F4829">
        <w:rPr>
          <w:rFonts w:asciiTheme="minorHAnsi" w:hAnsiTheme="minorHAnsi"/>
          <w:sz w:val="22"/>
          <w:szCs w:val="22"/>
        </w:rPr>
        <w:t xml:space="preserve">        </w:t>
      </w:r>
      <w:r w:rsidR="004858B9">
        <w:rPr>
          <w:rFonts w:asciiTheme="minorHAnsi" w:hAnsiTheme="minorHAnsi"/>
          <w:sz w:val="22"/>
          <w:szCs w:val="22"/>
        </w:rPr>
        <w:t xml:space="preserve">                 </w:t>
      </w:r>
      <w:r w:rsidR="00C27A2F" w:rsidRPr="008F4829">
        <w:rPr>
          <w:rFonts w:asciiTheme="minorHAnsi" w:hAnsiTheme="minorHAnsi"/>
          <w:sz w:val="22"/>
          <w:szCs w:val="22"/>
        </w:rPr>
        <w:t>November 2014</w:t>
      </w:r>
    </w:p>
    <w:p w:rsidR="00C27A2F" w:rsidRPr="008F4829" w:rsidRDefault="00C27A2F" w:rsidP="00C27A2F">
      <w:pPr>
        <w:ind w:left="120"/>
        <w:rPr>
          <w:rFonts w:asciiTheme="minorHAnsi" w:hAnsiTheme="minorHAnsi"/>
          <w:position w:val="-1"/>
          <w:sz w:val="22"/>
          <w:szCs w:val="22"/>
        </w:rPr>
      </w:pPr>
      <w:r w:rsidRPr="008F4829">
        <w:rPr>
          <w:rFonts w:asciiTheme="minorHAnsi" w:hAnsiTheme="minorHAnsi"/>
          <w:i/>
          <w:sz w:val="22"/>
          <w:szCs w:val="22"/>
        </w:rPr>
        <w:tab/>
      </w:r>
      <w:r w:rsidRPr="008F4829">
        <w:rPr>
          <w:rFonts w:asciiTheme="minorHAnsi" w:hAnsiTheme="minorHAnsi"/>
          <w:i/>
          <w:sz w:val="22"/>
          <w:szCs w:val="22"/>
        </w:rPr>
        <w:tab/>
        <w:t xml:space="preserve">        </w:t>
      </w:r>
      <w:r w:rsidRPr="008F4829">
        <w:rPr>
          <w:rFonts w:asciiTheme="minorHAnsi" w:hAnsiTheme="minorHAnsi"/>
          <w:position w:val="-1"/>
          <w:sz w:val="22"/>
          <w:szCs w:val="22"/>
        </w:rPr>
        <w:t>Gabriel Belins</w:t>
      </w:r>
      <w:r w:rsidRPr="008F4829">
        <w:rPr>
          <w:rFonts w:asciiTheme="minorHAnsi" w:hAnsiTheme="minorHAnsi"/>
          <w:spacing w:val="-5"/>
          <w:position w:val="-1"/>
          <w:sz w:val="22"/>
          <w:szCs w:val="22"/>
        </w:rPr>
        <w:t>k</w:t>
      </w:r>
      <w:r w:rsidRPr="008F4829">
        <w:rPr>
          <w:rFonts w:asciiTheme="minorHAnsi" w:hAnsiTheme="minorHAnsi"/>
          <w:position w:val="-1"/>
          <w:sz w:val="22"/>
          <w:szCs w:val="22"/>
        </w:rPr>
        <w:t>y Book</w:t>
      </w:r>
      <w:r w:rsidRPr="008F4829">
        <w:rPr>
          <w:rFonts w:asciiTheme="minorHAnsi" w:hAnsiTheme="minorHAnsi"/>
          <w:spacing w:val="-5"/>
          <w:position w:val="-1"/>
          <w:sz w:val="22"/>
          <w:szCs w:val="22"/>
        </w:rPr>
        <w:t xml:space="preserve"> </w:t>
      </w:r>
      <w:r w:rsidR="009C3E8E" w:rsidRPr="008F4829">
        <w:rPr>
          <w:rFonts w:asciiTheme="minorHAnsi" w:hAnsiTheme="minorHAnsi"/>
          <w:position w:val="-1"/>
          <w:sz w:val="22"/>
          <w:szCs w:val="22"/>
        </w:rPr>
        <w:t xml:space="preserve">Award                 </w:t>
      </w:r>
      <w:r w:rsidR="00545087">
        <w:rPr>
          <w:rFonts w:asciiTheme="minorHAnsi" w:hAnsiTheme="minorHAnsi"/>
          <w:position w:val="-1"/>
          <w:sz w:val="22"/>
          <w:szCs w:val="22"/>
        </w:rPr>
        <w:t xml:space="preserve">  </w:t>
      </w:r>
      <w:r w:rsidR="004858B9">
        <w:rPr>
          <w:rFonts w:asciiTheme="minorHAnsi" w:hAnsiTheme="minorHAnsi"/>
          <w:position w:val="-1"/>
          <w:sz w:val="22"/>
          <w:szCs w:val="22"/>
        </w:rPr>
        <w:t xml:space="preserve">                 </w:t>
      </w:r>
      <w:r w:rsidR="009C3E8E" w:rsidRPr="008F4829">
        <w:rPr>
          <w:rFonts w:asciiTheme="minorHAnsi" w:hAnsiTheme="minorHAnsi"/>
          <w:position w:val="-1"/>
          <w:sz w:val="22"/>
          <w:szCs w:val="22"/>
        </w:rPr>
        <w:t xml:space="preserve"> </w:t>
      </w:r>
      <w:r w:rsidRPr="008F4829">
        <w:rPr>
          <w:rFonts w:asciiTheme="minorHAnsi" w:hAnsiTheme="minorHAnsi"/>
          <w:position w:val="-1"/>
          <w:sz w:val="22"/>
          <w:szCs w:val="22"/>
        </w:rPr>
        <w:t>April, 2014</w:t>
      </w:r>
    </w:p>
    <w:p w:rsidR="00C27A2F" w:rsidRPr="008F4829" w:rsidRDefault="00C27A2F" w:rsidP="009C3E8E">
      <w:pPr>
        <w:tabs>
          <w:tab w:val="left" w:pos="5580"/>
        </w:tabs>
        <w:ind w:left="120"/>
        <w:rPr>
          <w:rFonts w:asciiTheme="minorHAnsi" w:hAnsiTheme="minorHAnsi"/>
          <w:sz w:val="24"/>
          <w:szCs w:val="22"/>
        </w:rPr>
      </w:pPr>
      <w:r w:rsidRPr="008F4829">
        <w:rPr>
          <w:rFonts w:asciiTheme="minorHAnsi" w:hAnsiTheme="minorHAnsi"/>
          <w:position w:val="-1"/>
          <w:sz w:val="22"/>
          <w:szCs w:val="22"/>
        </w:rPr>
        <w:t xml:space="preserve">                               </w:t>
      </w:r>
      <w:r w:rsidR="00EB655C" w:rsidRPr="008F4829">
        <w:rPr>
          <w:rFonts w:asciiTheme="minorHAnsi" w:hAnsiTheme="minorHAnsi"/>
          <w:i/>
          <w:sz w:val="22"/>
          <w:szCs w:val="22"/>
        </w:rPr>
        <w:t xml:space="preserve"> </w:t>
      </w:r>
      <w:r w:rsidR="00DC0DD5" w:rsidRPr="008F4829">
        <w:rPr>
          <w:rFonts w:asciiTheme="minorHAnsi" w:hAnsiTheme="minorHAnsi"/>
          <w:sz w:val="22"/>
          <w:szCs w:val="22"/>
        </w:rPr>
        <w:t>Dean’s List for Academic</w:t>
      </w:r>
      <w:r w:rsidR="008C67D6" w:rsidRPr="008F4829">
        <w:rPr>
          <w:rFonts w:asciiTheme="minorHAnsi" w:hAnsiTheme="minorHAnsi"/>
          <w:sz w:val="22"/>
          <w:szCs w:val="22"/>
        </w:rPr>
        <w:t xml:space="preserve"> Years</w:t>
      </w:r>
      <w:r w:rsidR="00061243" w:rsidRPr="008F4829">
        <w:rPr>
          <w:rFonts w:asciiTheme="minorHAnsi" w:hAnsiTheme="minorHAnsi"/>
          <w:sz w:val="22"/>
          <w:szCs w:val="22"/>
        </w:rPr>
        <w:t xml:space="preserve">              </w:t>
      </w:r>
      <w:r w:rsidR="00545087">
        <w:rPr>
          <w:rFonts w:asciiTheme="minorHAnsi" w:hAnsiTheme="minorHAnsi"/>
          <w:sz w:val="22"/>
          <w:szCs w:val="22"/>
        </w:rPr>
        <w:t xml:space="preserve">   </w:t>
      </w:r>
      <w:r w:rsidR="004858B9">
        <w:rPr>
          <w:rFonts w:asciiTheme="minorHAnsi" w:hAnsiTheme="minorHAnsi"/>
          <w:sz w:val="22"/>
          <w:szCs w:val="22"/>
        </w:rPr>
        <w:t xml:space="preserve"> </w:t>
      </w:r>
      <w:r w:rsidR="00545087">
        <w:rPr>
          <w:rFonts w:asciiTheme="minorHAnsi" w:hAnsiTheme="minorHAnsi"/>
          <w:sz w:val="22"/>
          <w:szCs w:val="22"/>
        </w:rPr>
        <w:t xml:space="preserve"> </w:t>
      </w:r>
      <w:r w:rsidR="004858B9">
        <w:rPr>
          <w:rFonts w:asciiTheme="minorHAnsi" w:hAnsiTheme="minorHAnsi"/>
          <w:sz w:val="22"/>
          <w:szCs w:val="22"/>
        </w:rPr>
        <w:t xml:space="preserve">                </w:t>
      </w:r>
      <w:r w:rsidR="00061243" w:rsidRPr="008F4829">
        <w:rPr>
          <w:rFonts w:asciiTheme="minorHAnsi" w:hAnsiTheme="minorHAnsi"/>
          <w:sz w:val="22"/>
          <w:szCs w:val="22"/>
        </w:rPr>
        <w:t xml:space="preserve"> </w:t>
      </w:r>
      <w:r w:rsidR="008C67D6" w:rsidRPr="008F4829">
        <w:rPr>
          <w:rFonts w:asciiTheme="minorHAnsi" w:hAnsiTheme="minorHAnsi"/>
          <w:sz w:val="22"/>
          <w:szCs w:val="22"/>
        </w:rPr>
        <w:t>2012-2015</w:t>
      </w:r>
    </w:p>
    <w:p w:rsidR="001253A5" w:rsidRPr="00721F96" w:rsidRDefault="00C27A2F" w:rsidP="00721F96">
      <w:pPr>
        <w:pBdr>
          <w:bottom w:val="single" w:sz="12" w:space="1" w:color="auto"/>
        </w:pBdr>
        <w:tabs>
          <w:tab w:val="left" w:pos="1890"/>
        </w:tabs>
        <w:ind w:left="120"/>
        <w:rPr>
          <w:rFonts w:asciiTheme="minorHAnsi" w:hAnsiTheme="minorHAnsi"/>
          <w:sz w:val="22"/>
          <w:szCs w:val="22"/>
        </w:rPr>
      </w:pPr>
      <w:r w:rsidRPr="008F4829">
        <w:rPr>
          <w:rFonts w:asciiTheme="minorHAnsi" w:hAnsiTheme="minorHAnsi"/>
          <w:sz w:val="24"/>
          <w:szCs w:val="22"/>
        </w:rPr>
        <w:t xml:space="preserve">                             </w:t>
      </w:r>
      <w:r w:rsidR="00DC0DD5" w:rsidRPr="008F4829">
        <w:rPr>
          <w:rFonts w:asciiTheme="minorHAnsi" w:hAnsiTheme="minorHAnsi"/>
          <w:sz w:val="22"/>
          <w:szCs w:val="22"/>
        </w:rPr>
        <w:t>Academic Achievement Award: MCPHS Best in Arts and Sciences Biology 2014</w:t>
      </w:r>
    </w:p>
    <w:p w:rsidR="00DC0DD5" w:rsidRPr="00D81E59" w:rsidRDefault="00C45723" w:rsidP="00721F96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sz w:val="22"/>
          <w:szCs w:val="22"/>
        </w:rPr>
      </w:pPr>
      <w:r w:rsidRPr="00D81E59">
        <w:rPr>
          <w:rFonts w:asciiTheme="minorHAnsi" w:hAnsiTheme="minorHAnsi"/>
          <w:b/>
          <w:bCs/>
          <w:sz w:val="24"/>
          <w:szCs w:val="22"/>
        </w:rPr>
        <w:t xml:space="preserve">CERTIFICATION AND </w:t>
      </w:r>
      <w:r w:rsidR="00DC0DD5" w:rsidRPr="00D81E59">
        <w:rPr>
          <w:rFonts w:asciiTheme="minorHAnsi" w:hAnsiTheme="minorHAnsi"/>
          <w:b/>
          <w:bCs/>
          <w:sz w:val="24"/>
          <w:szCs w:val="22"/>
        </w:rPr>
        <w:t>LICENSURE</w:t>
      </w:r>
      <w:r w:rsidR="00DC0DD5" w:rsidRPr="00D81E59">
        <w:rPr>
          <w:rFonts w:asciiTheme="minorHAnsi" w:hAnsiTheme="minorHAnsi"/>
          <w:sz w:val="22"/>
          <w:szCs w:val="22"/>
        </w:rPr>
        <w:tab/>
      </w:r>
      <w:r w:rsidR="00721F96">
        <w:rPr>
          <w:rFonts w:asciiTheme="minorHAnsi" w:hAnsiTheme="minorHAnsi"/>
          <w:sz w:val="22"/>
          <w:szCs w:val="22"/>
        </w:rPr>
        <w:t xml:space="preserve">                     </w:t>
      </w:r>
    </w:p>
    <w:p w:rsidR="00DC0DD5" w:rsidRPr="00B856EB" w:rsidRDefault="00B21DA3" w:rsidP="007049A7">
      <w:pPr>
        <w:numPr>
          <w:ilvl w:val="12"/>
          <w:numId w:val="0"/>
        </w:numPr>
        <w:tabs>
          <w:tab w:val="left" w:pos="621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ARRT Temporary License</w:t>
      </w:r>
      <w:r w:rsidR="00B856EB" w:rsidRPr="00B856EB">
        <w:rPr>
          <w:rFonts w:asciiTheme="minorHAnsi" w:hAnsiTheme="minorHAnsi"/>
          <w:sz w:val="22"/>
          <w:szCs w:val="22"/>
        </w:rPr>
        <w:t xml:space="preserve">                                                                    </w:t>
      </w:r>
      <w:r w:rsidR="00B856EB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="00A865C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Expiration: 05/06/2016</w:t>
      </w:r>
      <w:r w:rsidR="000C398C" w:rsidRPr="00B856EB">
        <w:rPr>
          <w:rFonts w:asciiTheme="minorHAnsi" w:hAnsiTheme="minorHAnsi"/>
          <w:sz w:val="22"/>
          <w:szCs w:val="22"/>
        </w:rPr>
        <w:tab/>
      </w:r>
      <w:r w:rsidR="000C398C" w:rsidRPr="00B856EB">
        <w:rPr>
          <w:rFonts w:asciiTheme="minorHAnsi" w:hAnsiTheme="minorHAnsi"/>
          <w:sz w:val="22"/>
          <w:szCs w:val="22"/>
        </w:rPr>
        <w:tab/>
      </w:r>
    </w:p>
    <w:p w:rsidR="00721F96" w:rsidRDefault="0004419C" w:rsidP="007049A7">
      <w:pPr>
        <w:numPr>
          <w:ilvl w:val="12"/>
          <w:numId w:val="0"/>
        </w:numPr>
        <w:tabs>
          <w:tab w:val="left" w:pos="6210"/>
        </w:tabs>
        <w:rPr>
          <w:rFonts w:asciiTheme="minorHAnsi" w:hAnsiTheme="minorHAnsi"/>
          <w:sz w:val="22"/>
          <w:szCs w:val="22"/>
        </w:rPr>
      </w:pPr>
      <w:r w:rsidRPr="00B856EB">
        <w:rPr>
          <w:rFonts w:asciiTheme="minorHAnsi" w:hAnsiTheme="minorHAnsi"/>
          <w:sz w:val="22"/>
          <w:szCs w:val="22"/>
        </w:rPr>
        <w:t>CPR Certified-American Heart Association</w:t>
      </w:r>
      <w:r w:rsidR="00CF3D44">
        <w:rPr>
          <w:rFonts w:asciiTheme="minorHAnsi" w:hAnsiTheme="minorHAnsi"/>
          <w:sz w:val="22"/>
          <w:szCs w:val="22"/>
        </w:rPr>
        <w:tab/>
        <w:t xml:space="preserve"> </w:t>
      </w:r>
      <w:r w:rsidR="001F1657">
        <w:rPr>
          <w:rFonts w:asciiTheme="minorHAnsi" w:hAnsiTheme="minorHAnsi"/>
          <w:sz w:val="22"/>
          <w:szCs w:val="22"/>
        </w:rPr>
        <w:t>#</w:t>
      </w:r>
      <w:r w:rsidR="00D03D41">
        <w:rPr>
          <w:rFonts w:asciiTheme="minorHAnsi" w:hAnsiTheme="minorHAnsi"/>
          <w:sz w:val="22"/>
          <w:szCs w:val="22"/>
        </w:rPr>
        <w:t>05110009707</w:t>
      </w:r>
    </w:p>
    <w:p w:rsidR="00DC0DD5" w:rsidRPr="00721F96" w:rsidRDefault="00DC0DD5" w:rsidP="0059672B">
      <w:pPr>
        <w:numPr>
          <w:ilvl w:val="12"/>
          <w:numId w:val="0"/>
        </w:numPr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</w:t>
      </w:r>
    </w:p>
    <w:p w:rsidR="000063D4" w:rsidRPr="00721F96" w:rsidRDefault="00217A7B" w:rsidP="00721F96">
      <w:pPr>
        <w:rPr>
          <w:sz w:val="22"/>
          <w:szCs w:val="22"/>
        </w:rPr>
      </w:pPr>
      <w:r w:rsidRPr="00D81E59">
        <w:rPr>
          <w:rFonts w:asciiTheme="minorHAnsi" w:hAnsiTheme="minorHAnsi"/>
          <w:b/>
          <w:bCs/>
          <w:sz w:val="24"/>
          <w:szCs w:val="22"/>
        </w:rPr>
        <w:t xml:space="preserve">CLINICAL SKILLS </w:t>
      </w:r>
      <w:r w:rsidR="000063D4" w:rsidRPr="00D81E59">
        <w:rPr>
          <w:rFonts w:asciiTheme="minorHAnsi" w:hAnsiTheme="minorHAnsi"/>
          <w:sz w:val="24"/>
          <w:szCs w:val="22"/>
        </w:rPr>
        <w:tab/>
      </w:r>
      <w:r w:rsidR="000063D4" w:rsidRPr="00D81E59">
        <w:rPr>
          <w:rFonts w:asciiTheme="minorHAnsi" w:hAnsiTheme="minorHAnsi"/>
          <w:sz w:val="22"/>
          <w:szCs w:val="22"/>
        </w:rPr>
        <w:t xml:space="preserve">          </w:t>
      </w:r>
      <w:r w:rsidR="00F97161" w:rsidRPr="00D81E59">
        <w:rPr>
          <w:rFonts w:asciiTheme="minorHAnsi" w:hAnsiTheme="minorHAnsi"/>
          <w:sz w:val="22"/>
          <w:szCs w:val="22"/>
        </w:rPr>
        <w:t xml:space="preserve">              </w:t>
      </w:r>
    </w:p>
    <w:p w:rsidR="00F97161" w:rsidRPr="0052506A" w:rsidRDefault="00296FB1" w:rsidP="00F97161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>Obtaining vital signs.</w:t>
      </w:r>
    </w:p>
    <w:p w:rsidR="00296FB1" w:rsidRPr="0052506A" w:rsidRDefault="00296FB1" w:rsidP="00F97161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>Administrating radiation treatments using: Varian 2100, Clinac 2100EX/IX, El</w:t>
      </w:r>
      <w:r w:rsidR="00713EE1" w:rsidRPr="0052506A">
        <w:rPr>
          <w:rFonts w:asciiTheme="minorHAnsi" w:hAnsiTheme="minorHAnsi"/>
          <w:sz w:val="22"/>
          <w:szCs w:val="22"/>
        </w:rPr>
        <w:t>ekta, Truebeam, and Novalis TX.</w:t>
      </w:r>
    </w:p>
    <w:p w:rsidR="007F51B0" w:rsidRPr="0052506A" w:rsidRDefault="007F51B0" w:rsidP="00F97161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>Use of Portal-Imaging: MV, KV, Cone-Beam-CT, Exactrac,</w:t>
      </w:r>
      <w:r w:rsidR="00786BEC" w:rsidRPr="0052506A">
        <w:rPr>
          <w:rFonts w:asciiTheme="minorHAnsi" w:hAnsiTheme="minorHAnsi"/>
          <w:sz w:val="22"/>
          <w:szCs w:val="22"/>
        </w:rPr>
        <w:t xml:space="preserve"> Calypso</w:t>
      </w:r>
      <w:r w:rsidR="00D74C46" w:rsidRPr="0052506A">
        <w:rPr>
          <w:rFonts w:asciiTheme="minorHAnsi" w:hAnsiTheme="minorHAnsi"/>
          <w:sz w:val="22"/>
          <w:szCs w:val="22"/>
        </w:rPr>
        <w:t>, RPM</w:t>
      </w:r>
      <w:r w:rsidR="00A41056" w:rsidRPr="0052506A">
        <w:rPr>
          <w:rFonts w:asciiTheme="minorHAnsi" w:hAnsiTheme="minorHAnsi"/>
          <w:sz w:val="22"/>
          <w:szCs w:val="22"/>
        </w:rPr>
        <w:t>, and Vision RT gating.</w:t>
      </w:r>
    </w:p>
    <w:p w:rsidR="00F048C7" w:rsidRPr="0052506A" w:rsidRDefault="00170B0A" w:rsidP="00F97161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Simulating </w:t>
      </w:r>
      <w:r w:rsidR="00560141" w:rsidRPr="0052506A">
        <w:rPr>
          <w:rFonts w:asciiTheme="minorHAnsi" w:hAnsiTheme="minorHAnsi"/>
          <w:sz w:val="22"/>
          <w:szCs w:val="22"/>
        </w:rPr>
        <w:t>patients using Ph</w:t>
      </w:r>
      <w:r w:rsidR="005C481D" w:rsidRPr="0052506A">
        <w:rPr>
          <w:rFonts w:asciiTheme="minorHAnsi" w:hAnsiTheme="minorHAnsi"/>
          <w:sz w:val="22"/>
          <w:szCs w:val="22"/>
        </w:rPr>
        <w:t>illips and GE</w:t>
      </w:r>
      <w:r w:rsidR="00B14B45" w:rsidRPr="0052506A">
        <w:rPr>
          <w:rFonts w:asciiTheme="minorHAnsi" w:hAnsiTheme="minorHAnsi"/>
          <w:sz w:val="22"/>
          <w:szCs w:val="22"/>
        </w:rPr>
        <w:t>-L</w:t>
      </w:r>
      <w:r w:rsidRPr="0052506A">
        <w:rPr>
          <w:rFonts w:asciiTheme="minorHAnsi" w:hAnsiTheme="minorHAnsi"/>
          <w:sz w:val="22"/>
          <w:szCs w:val="22"/>
        </w:rPr>
        <w:t xml:space="preserve">ightspeed scanner. </w:t>
      </w:r>
    </w:p>
    <w:p w:rsidR="004C79CD" w:rsidRPr="0052506A" w:rsidRDefault="004C79CD" w:rsidP="00F97161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Familiar with SBRT, SRS, HDR </w:t>
      </w:r>
      <w:r w:rsidR="000B286D">
        <w:rPr>
          <w:rFonts w:asciiTheme="minorHAnsi" w:hAnsiTheme="minorHAnsi"/>
          <w:sz w:val="22"/>
          <w:szCs w:val="22"/>
        </w:rPr>
        <w:t>Brachytherapy</w:t>
      </w:r>
      <w:bookmarkStart w:id="0" w:name="_GoBack"/>
      <w:bookmarkEnd w:id="0"/>
      <w:r w:rsidRPr="0052506A">
        <w:rPr>
          <w:rFonts w:asciiTheme="minorHAnsi" w:hAnsiTheme="minorHAnsi"/>
          <w:sz w:val="22"/>
          <w:szCs w:val="22"/>
        </w:rPr>
        <w:t xml:space="preserve"> (Syed, SAVI, Accuboost), TBI, and Cyberknife.</w:t>
      </w:r>
    </w:p>
    <w:p w:rsidR="00E339E1" w:rsidRDefault="00E339E1" w:rsidP="00E339E1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DC0DD5" w:rsidRPr="00D81E59" w:rsidRDefault="00002E23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b/>
          <w:szCs w:val="22"/>
        </w:rPr>
      </w:pPr>
      <w:r w:rsidRPr="00D81E59">
        <w:rPr>
          <w:rFonts w:asciiTheme="minorHAnsi" w:hAnsiTheme="minorHAnsi"/>
          <w:b/>
          <w:szCs w:val="22"/>
        </w:rPr>
        <w:t>CLINICAL</w:t>
      </w:r>
      <w:r w:rsidR="00DC0DD5" w:rsidRPr="00D81E59">
        <w:rPr>
          <w:rFonts w:asciiTheme="minorHAnsi" w:hAnsiTheme="minorHAnsi"/>
          <w:b/>
          <w:szCs w:val="22"/>
        </w:rPr>
        <w:t xml:space="preserve"> </w:t>
      </w:r>
      <w:r w:rsidR="00524F37" w:rsidRPr="00D81E59">
        <w:rPr>
          <w:rFonts w:asciiTheme="minorHAnsi" w:hAnsiTheme="minorHAnsi"/>
          <w:b/>
          <w:szCs w:val="22"/>
        </w:rPr>
        <w:t>EXPERIENCE</w:t>
      </w:r>
    </w:p>
    <w:p w:rsidR="00DC0DD5" w:rsidRPr="0052506A" w:rsidRDefault="00D568F6" w:rsidP="00DC0DD5">
      <w:pPr>
        <w:pStyle w:val="Level1"/>
        <w:tabs>
          <w:tab w:val="left" w:pos="1440"/>
          <w:tab w:val="left" w:pos="216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b/>
          <w:sz w:val="22"/>
          <w:szCs w:val="22"/>
        </w:rPr>
        <w:t>Brigham and Women’s Hospital/Dana Farber Cancer Institute</w:t>
      </w:r>
      <w:r w:rsidR="00DC0DD5" w:rsidRPr="0052506A">
        <w:rPr>
          <w:rFonts w:asciiTheme="minorHAnsi" w:hAnsiTheme="minorHAnsi"/>
          <w:sz w:val="22"/>
          <w:szCs w:val="22"/>
        </w:rPr>
        <w:t>,</w:t>
      </w:r>
      <w:r w:rsidRPr="0052506A">
        <w:rPr>
          <w:rFonts w:asciiTheme="minorHAnsi" w:hAnsiTheme="minorHAnsi"/>
          <w:sz w:val="22"/>
          <w:szCs w:val="22"/>
        </w:rPr>
        <w:t xml:space="preserve"> Boston</w:t>
      </w:r>
      <w:r w:rsidR="004A710C">
        <w:rPr>
          <w:rFonts w:asciiTheme="minorHAnsi" w:hAnsiTheme="minorHAnsi"/>
          <w:sz w:val="22"/>
          <w:szCs w:val="22"/>
        </w:rPr>
        <w:t xml:space="preserve">, MA </w:t>
      </w:r>
      <w:r w:rsidR="008F4829" w:rsidRPr="0052506A">
        <w:rPr>
          <w:rFonts w:asciiTheme="minorHAnsi" w:hAnsiTheme="minorHAnsi"/>
          <w:sz w:val="22"/>
          <w:szCs w:val="22"/>
        </w:rPr>
        <w:t>January 2015-Present</w:t>
      </w:r>
    </w:p>
    <w:p w:rsidR="00DC0DD5" w:rsidRPr="0052506A" w:rsidRDefault="00FE0D87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i/>
          <w:sz w:val="22"/>
          <w:szCs w:val="22"/>
        </w:rPr>
        <w:t>RT student Intern</w:t>
      </w:r>
      <w:r w:rsidR="001844CF" w:rsidRPr="0052506A">
        <w:rPr>
          <w:rFonts w:asciiTheme="minorHAnsi" w:hAnsiTheme="minorHAnsi"/>
          <w:i/>
          <w:sz w:val="22"/>
          <w:szCs w:val="22"/>
        </w:rPr>
        <w:tab/>
      </w:r>
      <w:r w:rsidR="001844CF" w:rsidRPr="0052506A">
        <w:rPr>
          <w:rFonts w:asciiTheme="minorHAnsi" w:hAnsiTheme="minorHAnsi"/>
          <w:i/>
          <w:sz w:val="22"/>
          <w:szCs w:val="22"/>
        </w:rPr>
        <w:tab/>
      </w:r>
      <w:r w:rsidR="001844CF" w:rsidRPr="0052506A">
        <w:rPr>
          <w:rFonts w:asciiTheme="minorHAnsi" w:hAnsiTheme="minorHAnsi"/>
          <w:i/>
          <w:sz w:val="22"/>
          <w:szCs w:val="22"/>
        </w:rPr>
        <w:tab/>
      </w:r>
      <w:r w:rsidR="001844CF" w:rsidRPr="0052506A">
        <w:rPr>
          <w:rFonts w:asciiTheme="minorHAnsi" w:hAnsiTheme="minorHAnsi"/>
          <w:i/>
          <w:sz w:val="22"/>
          <w:szCs w:val="22"/>
        </w:rPr>
        <w:tab/>
      </w:r>
      <w:r w:rsidR="001844CF" w:rsidRPr="0052506A">
        <w:rPr>
          <w:rFonts w:asciiTheme="minorHAnsi" w:hAnsiTheme="minorHAnsi"/>
          <w:i/>
          <w:sz w:val="22"/>
          <w:szCs w:val="22"/>
        </w:rPr>
        <w:tab/>
        <w:t xml:space="preserve">         </w:t>
      </w:r>
    </w:p>
    <w:p w:rsidR="00930308" w:rsidRPr="0052506A" w:rsidRDefault="00930308" w:rsidP="00DC0DD5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>Administer radiation treatments, performed simulations, and documented treatments.</w:t>
      </w:r>
    </w:p>
    <w:p w:rsidR="000D17DC" w:rsidRPr="0052506A" w:rsidRDefault="000D17DC" w:rsidP="007049A7">
      <w:pPr>
        <w:pStyle w:val="Level1"/>
        <w:tabs>
          <w:tab w:val="left" w:pos="1440"/>
          <w:tab w:val="left" w:pos="2160"/>
          <w:tab w:val="left" w:pos="621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b/>
          <w:sz w:val="22"/>
          <w:szCs w:val="22"/>
        </w:rPr>
        <w:t>Mount Auburn Hospital</w:t>
      </w:r>
      <w:r w:rsidR="004A710C">
        <w:rPr>
          <w:rFonts w:asciiTheme="minorHAnsi" w:hAnsiTheme="minorHAnsi"/>
          <w:sz w:val="22"/>
          <w:szCs w:val="22"/>
        </w:rPr>
        <w:t xml:space="preserve">, Cambridge, MA                                                  </w:t>
      </w:r>
      <w:r w:rsidR="007049A7">
        <w:rPr>
          <w:rFonts w:asciiTheme="minorHAnsi" w:hAnsiTheme="minorHAnsi"/>
          <w:sz w:val="22"/>
          <w:szCs w:val="22"/>
        </w:rPr>
        <w:t xml:space="preserve">  </w:t>
      </w:r>
      <w:r w:rsidR="004A710C">
        <w:rPr>
          <w:rFonts w:asciiTheme="minorHAnsi" w:hAnsiTheme="minorHAnsi"/>
          <w:sz w:val="22"/>
          <w:szCs w:val="22"/>
        </w:rPr>
        <w:t>September-December 2014</w:t>
      </w:r>
      <w:r w:rsidRPr="0052506A">
        <w:rPr>
          <w:rFonts w:asciiTheme="minorHAnsi" w:hAnsiTheme="minorHAnsi"/>
          <w:i/>
          <w:sz w:val="22"/>
          <w:szCs w:val="22"/>
        </w:rPr>
        <w:tab/>
        <w:t xml:space="preserve">         </w:t>
      </w:r>
    </w:p>
    <w:p w:rsidR="00DC0DD5" w:rsidRPr="0052506A" w:rsidRDefault="000D17DC" w:rsidP="00DC0DD5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Deliver radiation treatments. Observed HDR Brachytherapy. </w:t>
      </w:r>
    </w:p>
    <w:p w:rsidR="000F152F" w:rsidRPr="0052506A" w:rsidRDefault="000F152F" w:rsidP="004A710C">
      <w:pPr>
        <w:pStyle w:val="Level1"/>
        <w:tabs>
          <w:tab w:val="left" w:pos="1440"/>
          <w:tab w:val="left" w:pos="216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b/>
          <w:sz w:val="22"/>
          <w:szCs w:val="22"/>
        </w:rPr>
        <w:t>Lahey Hospital and Medical Center</w:t>
      </w:r>
      <w:r w:rsidR="004A710C">
        <w:rPr>
          <w:rFonts w:asciiTheme="minorHAnsi" w:hAnsiTheme="minorHAnsi"/>
          <w:sz w:val="22"/>
          <w:szCs w:val="22"/>
        </w:rPr>
        <w:t xml:space="preserve">, Burlington, MA                             </w:t>
      </w:r>
      <w:r w:rsidR="007049A7">
        <w:rPr>
          <w:rFonts w:asciiTheme="minorHAnsi" w:hAnsiTheme="minorHAnsi"/>
          <w:sz w:val="22"/>
          <w:szCs w:val="22"/>
        </w:rPr>
        <w:t xml:space="preserve">   </w:t>
      </w:r>
      <w:r w:rsidR="004A710C" w:rsidRPr="0052506A">
        <w:rPr>
          <w:rFonts w:asciiTheme="minorHAnsi" w:hAnsiTheme="minorHAnsi"/>
          <w:sz w:val="22"/>
          <w:szCs w:val="22"/>
        </w:rPr>
        <w:t>May-July 2014</w:t>
      </w:r>
    </w:p>
    <w:p w:rsidR="000F152F" w:rsidRPr="0052506A" w:rsidRDefault="00DE3CA4" w:rsidP="000F152F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Use of Clinac </w:t>
      </w:r>
      <w:r w:rsidR="00C7373B" w:rsidRPr="0052506A">
        <w:rPr>
          <w:rFonts w:asciiTheme="minorHAnsi" w:hAnsiTheme="minorHAnsi"/>
          <w:sz w:val="22"/>
          <w:szCs w:val="22"/>
        </w:rPr>
        <w:t xml:space="preserve">2100EX and Novalis TX. Observed and helped carry out Syed, SAVI, and Accuboost. </w:t>
      </w:r>
    </w:p>
    <w:p w:rsidR="001541FD" w:rsidRPr="0052506A" w:rsidRDefault="001541FD" w:rsidP="004A710C">
      <w:pPr>
        <w:pStyle w:val="Level1"/>
        <w:tabs>
          <w:tab w:val="left" w:pos="1440"/>
          <w:tab w:val="left" w:pos="216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b/>
          <w:sz w:val="22"/>
          <w:szCs w:val="22"/>
        </w:rPr>
        <w:t xml:space="preserve">NorthMain Radiation Oncology, </w:t>
      </w:r>
      <w:r w:rsidRPr="0052506A">
        <w:rPr>
          <w:rFonts w:asciiTheme="minorHAnsi" w:hAnsiTheme="minorHAnsi"/>
          <w:sz w:val="22"/>
          <w:szCs w:val="22"/>
        </w:rPr>
        <w:t xml:space="preserve"> </w:t>
      </w:r>
      <w:r w:rsidR="00DD55CB" w:rsidRPr="0052506A">
        <w:rPr>
          <w:rFonts w:asciiTheme="minorHAnsi" w:hAnsiTheme="minorHAnsi"/>
          <w:sz w:val="22"/>
          <w:szCs w:val="22"/>
        </w:rPr>
        <w:t xml:space="preserve">Providence, RI. </w:t>
      </w:r>
      <w:r w:rsidR="004A710C">
        <w:rPr>
          <w:rFonts w:asciiTheme="minorHAnsi" w:hAnsiTheme="minorHAnsi"/>
          <w:sz w:val="22"/>
          <w:szCs w:val="22"/>
        </w:rPr>
        <w:t xml:space="preserve">                                    </w:t>
      </w:r>
      <w:r w:rsidR="004858B9">
        <w:rPr>
          <w:rFonts w:asciiTheme="minorHAnsi" w:hAnsiTheme="minorHAnsi"/>
          <w:sz w:val="22"/>
          <w:szCs w:val="22"/>
        </w:rPr>
        <w:t xml:space="preserve"> </w:t>
      </w:r>
      <w:r w:rsidR="008C15D2">
        <w:rPr>
          <w:rFonts w:asciiTheme="minorHAnsi" w:hAnsiTheme="minorHAnsi"/>
          <w:sz w:val="22"/>
          <w:szCs w:val="22"/>
        </w:rPr>
        <w:t>January-April 2014</w:t>
      </w:r>
      <w:r w:rsidR="004A710C" w:rsidRPr="0052506A">
        <w:rPr>
          <w:rFonts w:asciiTheme="minorHAnsi" w:hAnsiTheme="minorHAnsi"/>
          <w:sz w:val="22"/>
          <w:szCs w:val="22"/>
        </w:rPr>
        <w:t xml:space="preserve">  </w:t>
      </w:r>
      <w:r w:rsidRPr="0052506A">
        <w:rPr>
          <w:rFonts w:asciiTheme="minorHAnsi" w:hAnsiTheme="minorHAnsi"/>
          <w:i/>
          <w:sz w:val="22"/>
          <w:szCs w:val="22"/>
        </w:rPr>
        <w:t xml:space="preserve"> </w:t>
      </w:r>
    </w:p>
    <w:p w:rsidR="001541FD" w:rsidRPr="0052506A" w:rsidRDefault="00F75137" w:rsidP="001541FD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Treat patients using </w:t>
      </w:r>
      <w:r w:rsidR="008515A1" w:rsidRPr="0052506A">
        <w:rPr>
          <w:rFonts w:asciiTheme="minorHAnsi" w:hAnsiTheme="minorHAnsi"/>
          <w:sz w:val="22"/>
          <w:szCs w:val="22"/>
        </w:rPr>
        <w:t xml:space="preserve">Elekta, Calypso, and Vision RT imaging using MOSAIQ software. </w:t>
      </w:r>
    </w:p>
    <w:p w:rsidR="00F843EE" w:rsidRPr="0052506A" w:rsidRDefault="00F843EE" w:rsidP="000C046C">
      <w:pPr>
        <w:pStyle w:val="Level1"/>
        <w:tabs>
          <w:tab w:val="left" w:pos="1440"/>
          <w:tab w:val="left" w:pos="2160"/>
          <w:tab w:val="left" w:pos="621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b/>
          <w:sz w:val="22"/>
          <w:szCs w:val="22"/>
        </w:rPr>
        <w:t>Dana Farber Cancer Institute</w:t>
      </w:r>
      <w:r w:rsidR="00346521" w:rsidRPr="0052506A">
        <w:rPr>
          <w:rFonts w:asciiTheme="minorHAnsi" w:hAnsiTheme="minorHAnsi"/>
          <w:b/>
          <w:sz w:val="22"/>
          <w:szCs w:val="22"/>
        </w:rPr>
        <w:t xml:space="preserve">, </w:t>
      </w:r>
      <w:r w:rsidR="00346521" w:rsidRPr="0052506A">
        <w:rPr>
          <w:rFonts w:asciiTheme="minorHAnsi" w:hAnsiTheme="minorHAnsi"/>
          <w:sz w:val="22"/>
          <w:szCs w:val="22"/>
        </w:rPr>
        <w:t>Boston</w:t>
      </w:r>
      <w:r w:rsidRPr="0052506A">
        <w:rPr>
          <w:rFonts w:asciiTheme="minorHAnsi" w:hAnsiTheme="minorHAnsi"/>
          <w:sz w:val="22"/>
          <w:szCs w:val="22"/>
        </w:rPr>
        <w:t>.</w:t>
      </w:r>
      <w:r w:rsidR="00346521" w:rsidRPr="0052506A">
        <w:rPr>
          <w:rFonts w:asciiTheme="minorHAnsi" w:hAnsiTheme="minorHAnsi"/>
          <w:sz w:val="22"/>
          <w:szCs w:val="22"/>
        </w:rPr>
        <w:t xml:space="preserve">, </w:t>
      </w:r>
      <w:r w:rsidR="0057020F">
        <w:rPr>
          <w:rFonts w:asciiTheme="minorHAnsi" w:hAnsiTheme="minorHAnsi"/>
          <w:sz w:val="22"/>
          <w:szCs w:val="22"/>
        </w:rPr>
        <w:t xml:space="preserve">MA                                               </w:t>
      </w:r>
      <w:r w:rsidR="007049A7">
        <w:rPr>
          <w:rFonts w:asciiTheme="minorHAnsi" w:hAnsiTheme="minorHAnsi"/>
          <w:sz w:val="22"/>
          <w:szCs w:val="22"/>
        </w:rPr>
        <w:t xml:space="preserve"> </w:t>
      </w:r>
      <w:r w:rsidR="004858B9">
        <w:rPr>
          <w:rFonts w:asciiTheme="minorHAnsi" w:hAnsiTheme="minorHAnsi"/>
          <w:sz w:val="22"/>
          <w:szCs w:val="22"/>
        </w:rPr>
        <w:t xml:space="preserve"> </w:t>
      </w:r>
      <w:r w:rsidR="008C15D2">
        <w:rPr>
          <w:rFonts w:asciiTheme="minorHAnsi" w:hAnsiTheme="minorHAnsi"/>
          <w:sz w:val="22"/>
          <w:szCs w:val="22"/>
        </w:rPr>
        <w:t>September-December 2013</w:t>
      </w:r>
      <w:r w:rsidR="0057020F" w:rsidRPr="0052506A">
        <w:rPr>
          <w:rFonts w:asciiTheme="minorHAnsi" w:hAnsiTheme="minorHAnsi"/>
          <w:sz w:val="22"/>
          <w:szCs w:val="22"/>
        </w:rPr>
        <w:t xml:space="preserve">  </w:t>
      </w:r>
    </w:p>
    <w:p w:rsidR="000F152F" w:rsidRPr="0052506A" w:rsidRDefault="00866556" w:rsidP="00F8392F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52506A">
        <w:rPr>
          <w:rFonts w:asciiTheme="minorHAnsi" w:hAnsiTheme="minorHAnsi"/>
          <w:sz w:val="22"/>
          <w:szCs w:val="22"/>
        </w:rPr>
        <w:t xml:space="preserve">Operate Varian 2100EX for high-volume patients. Observed Deep-Inspiration-Breath-Hold and Total Body Irradiation. </w:t>
      </w:r>
    </w:p>
    <w:p w:rsidR="00DC0DD5" w:rsidRDefault="00DC0DD5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</w:t>
      </w:r>
      <w:r w:rsidR="00487F09">
        <w:rPr>
          <w:sz w:val="22"/>
          <w:szCs w:val="22"/>
        </w:rPr>
        <w:t>_________________________</w:t>
      </w:r>
    </w:p>
    <w:p w:rsidR="00DC0DD5" w:rsidRPr="00D81E59" w:rsidRDefault="00DC0DD5" w:rsidP="00DC0DD5">
      <w:pPr>
        <w:numPr>
          <w:ilvl w:val="12"/>
          <w:numId w:val="0"/>
        </w:numPr>
        <w:tabs>
          <w:tab w:val="left" w:pos="720"/>
          <w:tab w:val="left" w:pos="1440"/>
          <w:tab w:val="left" w:pos="2160"/>
        </w:tabs>
        <w:rPr>
          <w:rFonts w:asciiTheme="minorHAnsi" w:hAnsiTheme="minorHAnsi"/>
          <w:b/>
          <w:bCs/>
          <w:sz w:val="24"/>
          <w:szCs w:val="22"/>
        </w:rPr>
      </w:pPr>
      <w:r w:rsidRPr="00D81E59">
        <w:rPr>
          <w:rFonts w:asciiTheme="minorHAnsi" w:hAnsiTheme="minorHAnsi"/>
          <w:b/>
          <w:bCs/>
          <w:sz w:val="24"/>
          <w:szCs w:val="22"/>
        </w:rPr>
        <w:t>PROFESSIONAL ORGANIZATIONS</w:t>
      </w:r>
    </w:p>
    <w:p w:rsidR="00DC0DD5" w:rsidRPr="00401EDC" w:rsidRDefault="00EF68B9" w:rsidP="009257D6">
      <w:pPr>
        <w:pStyle w:val="ListParagraph"/>
        <w:numPr>
          <w:ilvl w:val="0"/>
          <w:numId w:val="16"/>
        </w:numPr>
        <w:tabs>
          <w:tab w:val="left" w:pos="5580"/>
          <w:tab w:val="left" w:pos="6210"/>
          <w:tab w:val="left" w:pos="7200"/>
        </w:tabs>
        <w:rPr>
          <w:rFonts w:asciiTheme="minorHAnsi" w:hAnsiTheme="minorHAnsi"/>
          <w:sz w:val="22"/>
          <w:szCs w:val="22"/>
        </w:rPr>
      </w:pPr>
      <w:r w:rsidRPr="00401EDC">
        <w:rPr>
          <w:rFonts w:asciiTheme="minorHAnsi" w:hAnsiTheme="minorHAnsi"/>
          <w:sz w:val="22"/>
          <w:szCs w:val="22"/>
        </w:rPr>
        <w:t xml:space="preserve">New England Society of Radiation Therapists </w:t>
      </w:r>
      <w:r w:rsidR="00B058A7" w:rsidRPr="00401EDC">
        <w:rPr>
          <w:rFonts w:asciiTheme="minorHAnsi" w:hAnsiTheme="minorHAnsi"/>
          <w:sz w:val="22"/>
          <w:szCs w:val="22"/>
        </w:rPr>
        <w:t xml:space="preserve">                          </w:t>
      </w:r>
      <w:r w:rsidR="000C046C">
        <w:rPr>
          <w:rFonts w:asciiTheme="minorHAnsi" w:hAnsiTheme="minorHAnsi"/>
          <w:sz w:val="22"/>
          <w:szCs w:val="22"/>
        </w:rPr>
        <w:t xml:space="preserve">   </w:t>
      </w:r>
      <w:r w:rsidR="00CA264C" w:rsidRPr="00401EDC">
        <w:rPr>
          <w:rFonts w:asciiTheme="minorHAnsi" w:hAnsiTheme="minorHAnsi"/>
          <w:sz w:val="22"/>
          <w:szCs w:val="22"/>
        </w:rPr>
        <w:t xml:space="preserve">October </w:t>
      </w:r>
      <w:r w:rsidR="00B058A7" w:rsidRPr="00401EDC">
        <w:rPr>
          <w:rFonts w:asciiTheme="minorHAnsi" w:hAnsiTheme="minorHAnsi"/>
          <w:sz w:val="22"/>
          <w:szCs w:val="22"/>
        </w:rPr>
        <w:t>2014-Present</w:t>
      </w:r>
    </w:p>
    <w:p w:rsidR="0090548E" w:rsidRPr="006B59C4" w:rsidRDefault="004243BB" w:rsidP="0090548E">
      <w:pPr>
        <w:numPr>
          <w:ilvl w:val="12"/>
          <w:numId w:val="0"/>
        </w:numPr>
        <w:tabs>
          <w:tab w:val="left" w:pos="7200"/>
        </w:tabs>
        <w:rPr>
          <w:rFonts w:asciiTheme="minorHAnsi" w:hAnsiTheme="minorHAnsi"/>
          <w:i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>Secretary</w:t>
      </w:r>
    </w:p>
    <w:p w:rsidR="0090548E" w:rsidRPr="00401EDC" w:rsidRDefault="00AA2C74" w:rsidP="00A865C5">
      <w:pPr>
        <w:pStyle w:val="ListParagraph"/>
        <w:numPr>
          <w:ilvl w:val="0"/>
          <w:numId w:val="16"/>
        </w:numPr>
        <w:tabs>
          <w:tab w:val="left" w:pos="5400"/>
          <w:tab w:val="left" w:pos="5490"/>
          <w:tab w:val="left" w:pos="6210"/>
          <w:tab w:val="left" w:pos="6300"/>
          <w:tab w:val="left" w:pos="7200"/>
        </w:tabs>
        <w:rPr>
          <w:rFonts w:asciiTheme="minorHAnsi" w:hAnsiTheme="minorHAnsi"/>
          <w:sz w:val="22"/>
          <w:szCs w:val="22"/>
        </w:rPr>
      </w:pPr>
      <w:r w:rsidRPr="00401EDC">
        <w:rPr>
          <w:rFonts w:asciiTheme="minorHAnsi" w:hAnsiTheme="minorHAnsi"/>
          <w:sz w:val="22"/>
          <w:szCs w:val="22"/>
        </w:rPr>
        <w:t xml:space="preserve">American Society of </w:t>
      </w:r>
      <w:r w:rsidR="00034C1F" w:rsidRPr="00401EDC">
        <w:rPr>
          <w:rFonts w:asciiTheme="minorHAnsi" w:hAnsiTheme="minorHAnsi"/>
          <w:sz w:val="22"/>
          <w:szCs w:val="22"/>
        </w:rPr>
        <w:t xml:space="preserve">Radiologic Technologists  </w:t>
      </w:r>
      <w:r w:rsidR="0090548E" w:rsidRPr="00401EDC">
        <w:rPr>
          <w:rFonts w:asciiTheme="minorHAnsi" w:hAnsiTheme="minorHAnsi"/>
          <w:sz w:val="22"/>
          <w:szCs w:val="22"/>
        </w:rPr>
        <w:t xml:space="preserve">                    </w:t>
      </w:r>
      <w:r w:rsidR="005C6106" w:rsidRPr="00401EDC">
        <w:rPr>
          <w:rFonts w:asciiTheme="minorHAnsi" w:hAnsiTheme="minorHAnsi"/>
          <w:sz w:val="22"/>
          <w:szCs w:val="22"/>
        </w:rPr>
        <w:t xml:space="preserve"> </w:t>
      </w:r>
      <w:r w:rsidR="0090548E" w:rsidRPr="00401EDC">
        <w:rPr>
          <w:rFonts w:asciiTheme="minorHAnsi" w:hAnsiTheme="minorHAnsi"/>
          <w:sz w:val="22"/>
          <w:szCs w:val="22"/>
        </w:rPr>
        <w:t xml:space="preserve"> </w:t>
      </w:r>
      <w:r w:rsidR="000C046C">
        <w:rPr>
          <w:rFonts w:asciiTheme="minorHAnsi" w:hAnsiTheme="minorHAnsi"/>
          <w:sz w:val="22"/>
          <w:szCs w:val="22"/>
        </w:rPr>
        <w:t xml:space="preserve">     </w:t>
      </w:r>
      <w:r w:rsidR="00CA264C" w:rsidRPr="00401EDC">
        <w:rPr>
          <w:rFonts w:asciiTheme="minorHAnsi" w:hAnsiTheme="minorHAnsi"/>
          <w:sz w:val="22"/>
          <w:szCs w:val="22"/>
        </w:rPr>
        <w:t xml:space="preserve">October </w:t>
      </w:r>
      <w:r w:rsidRPr="00401EDC">
        <w:rPr>
          <w:rFonts w:asciiTheme="minorHAnsi" w:hAnsiTheme="minorHAnsi"/>
          <w:sz w:val="22"/>
          <w:szCs w:val="22"/>
        </w:rPr>
        <w:t>2014-Present</w:t>
      </w:r>
    </w:p>
    <w:p w:rsidR="00304A0A" w:rsidRPr="006B59C4" w:rsidRDefault="00304A0A" w:rsidP="00304A0A">
      <w:pPr>
        <w:numPr>
          <w:ilvl w:val="12"/>
          <w:numId w:val="0"/>
        </w:numPr>
        <w:tabs>
          <w:tab w:val="left" w:pos="7200"/>
        </w:tabs>
        <w:rPr>
          <w:rFonts w:asciiTheme="minorHAnsi" w:hAnsiTheme="minorHAnsi"/>
          <w:i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>Member</w:t>
      </w:r>
    </w:p>
    <w:p w:rsidR="0079652D" w:rsidRPr="00401EDC" w:rsidRDefault="00D74179" w:rsidP="00BD5B9B">
      <w:pPr>
        <w:pStyle w:val="ListParagraph"/>
        <w:numPr>
          <w:ilvl w:val="0"/>
          <w:numId w:val="16"/>
        </w:numPr>
        <w:tabs>
          <w:tab w:val="left" w:pos="6210"/>
          <w:tab w:val="left" w:pos="6300"/>
          <w:tab w:val="left" w:pos="7200"/>
        </w:tabs>
        <w:rPr>
          <w:rFonts w:asciiTheme="minorHAnsi" w:hAnsiTheme="minorHAnsi"/>
          <w:sz w:val="22"/>
          <w:szCs w:val="22"/>
        </w:rPr>
      </w:pPr>
      <w:r w:rsidRPr="00401EDC">
        <w:rPr>
          <w:rFonts w:asciiTheme="minorHAnsi" w:hAnsiTheme="minorHAnsi"/>
          <w:sz w:val="22"/>
          <w:szCs w:val="22"/>
        </w:rPr>
        <w:t>Colleges against Cancer</w:t>
      </w:r>
      <w:r w:rsidR="005D0658" w:rsidRPr="00401EDC">
        <w:rPr>
          <w:rFonts w:asciiTheme="minorHAnsi" w:hAnsiTheme="minorHAnsi"/>
          <w:sz w:val="22"/>
          <w:szCs w:val="22"/>
        </w:rPr>
        <w:t xml:space="preserve">                              </w:t>
      </w:r>
      <w:r w:rsidR="00EF7FD0" w:rsidRPr="00401EDC">
        <w:rPr>
          <w:rFonts w:asciiTheme="minorHAnsi" w:hAnsiTheme="minorHAnsi"/>
          <w:sz w:val="22"/>
          <w:szCs w:val="22"/>
        </w:rPr>
        <w:t xml:space="preserve">        </w:t>
      </w:r>
      <w:r w:rsidR="00BD242C" w:rsidRPr="00401EDC">
        <w:rPr>
          <w:rFonts w:asciiTheme="minorHAnsi" w:hAnsiTheme="minorHAnsi"/>
          <w:sz w:val="22"/>
          <w:szCs w:val="22"/>
        </w:rPr>
        <w:t xml:space="preserve">                       </w:t>
      </w:r>
      <w:r w:rsidR="000C046C">
        <w:rPr>
          <w:rFonts w:asciiTheme="minorHAnsi" w:hAnsiTheme="minorHAnsi"/>
          <w:sz w:val="22"/>
          <w:szCs w:val="22"/>
        </w:rPr>
        <w:t xml:space="preserve">       </w:t>
      </w:r>
      <w:r w:rsidR="00CA264C" w:rsidRPr="00401EDC">
        <w:rPr>
          <w:rFonts w:asciiTheme="minorHAnsi" w:hAnsiTheme="minorHAnsi"/>
          <w:sz w:val="22"/>
          <w:szCs w:val="22"/>
        </w:rPr>
        <w:t xml:space="preserve">March </w:t>
      </w:r>
      <w:r w:rsidR="00622437" w:rsidRPr="00401EDC">
        <w:rPr>
          <w:rFonts w:asciiTheme="minorHAnsi" w:hAnsiTheme="minorHAnsi"/>
          <w:sz w:val="22"/>
          <w:szCs w:val="22"/>
        </w:rPr>
        <w:t>2014</w:t>
      </w:r>
      <w:r w:rsidR="00EF7FD0" w:rsidRPr="00401EDC">
        <w:rPr>
          <w:rFonts w:asciiTheme="minorHAnsi" w:hAnsiTheme="minorHAnsi"/>
          <w:sz w:val="22"/>
          <w:szCs w:val="22"/>
        </w:rPr>
        <w:t>-Present</w:t>
      </w:r>
    </w:p>
    <w:p w:rsidR="00304A0A" w:rsidRPr="006B59C4" w:rsidRDefault="00D74179" w:rsidP="0090548E">
      <w:pPr>
        <w:numPr>
          <w:ilvl w:val="12"/>
          <w:numId w:val="0"/>
        </w:numPr>
        <w:tabs>
          <w:tab w:val="left" w:pos="7200"/>
        </w:tabs>
        <w:rPr>
          <w:rFonts w:asciiTheme="minorHAnsi" w:hAnsiTheme="minorHAnsi"/>
          <w:i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>Education Chair</w:t>
      </w:r>
    </w:p>
    <w:p w:rsidR="00522973" w:rsidRPr="006B59C4" w:rsidRDefault="00253F8D" w:rsidP="007E5479">
      <w:pPr>
        <w:pStyle w:val="ListParagraph"/>
        <w:numPr>
          <w:ilvl w:val="0"/>
          <w:numId w:val="16"/>
        </w:numPr>
        <w:tabs>
          <w:tab w:val="left" w:pos="720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Educate </w:t>
      </w:r>
      <w:r w:rsidR="00755A8B" w:rsidRPr="006B59C4">
        <w:rPr>
          <w:rFonts w:asciiTheme="minorHAnsi" w:hAnsiTheme="minorHAnsi"/>
          <w:sz w:val="22"/>
          <w:szCs w:val="22"/>
        </w:rPr>
        <w:t>the college community and the public on risk factors and proactive</w:t>
      </w:r>
      <w:r w:rsidR="00A65A1E">
        <w:rPr>
          <w:rFonts w:asciiTheme="minorHAnsi" w:hAnsiTheme="minorHAnsi"/>
          <w:sz w:val="22"/>
          <w:szCs w:val="22"/>
        </w:rPr>
        <w:t xml:space="preserve"> precautions.</w:t>
      </w:r>
    </w:p>
    <w:p w:rsidR="00DC0DD5" w:rsidRDefault="00DC0DD5" w:rsidP="00D70F9E">
      <w:pPr>
        <w:numPr>
          <w:ilvl w:val="12"/>
          <w:numId w:val="0"/>
        </w:numPr>
        <w:tabs>
          <w:tab w:val="left" w:pos="5580"/>
          <w:tab w:val="left" w:pos="7200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</w:t>
      </w:r>
      <w:r w:rsidR="00DA779D">
        <w:rPr>
          <w:sz w:val="22"/>
          <w:szCs w:val="22"/>
        </w:rPr>
        <w:t>___________________________</w:t>
      </w:r>
    </w:p>
    <w:p w:rsidR="00DC0DD5" w:rsidRPr="00D81E59" w:rsidRDefault="00DC0DD5" w:rsidP="00D70F9E">
      <w:pPr>
        <w:numPr>
          <w:ilvl w:val="12"/>
          <w:numId w:val="0"/>
        </w:numPr>
        <w:tabs>
          <w:tab w:val="left" w:pos="720"/>
          <w:tab w:val="left" w:pos="1440"/>
          <w:tab w:val="left" w:pos="2160"/>
        </w:tabs>
        <w:rPr>
          <w:rFonts w:asciiTheme="minorHAnsi" w:hAnsiTheme="minorHAnsi"/>
          <w:b/>
          <w:sz w:val="24"/>
          <w:szCs w:val="22"/>
        </w:rPr>
      </w:pPr>
      <w:r w:rsidRPr="00D81E59">
        <w:rPr>
          <w:rFonts w:asciiTheme="minorHAnsi" w:hAnsiTheme="minorHAnsi"/>
          <w:b/>
          <w:sz w:val="24"/>
          <w:szCs w:val="22"/>
        </w:rPr>
        <w:lastRenderedPageBreak/>
        <w:t xml:space="preserve">COMMUNITY SERVICE </w:t>
      </w:r>
    </w:p>
    <w:p w:rsidR="0040087A" w:rsidRPr="006B59C4" w:rsidRDefault="00E23BE9" w:rsidP="0040087A">
      <w:pPr>
        <w:pStyle w:val="Level1"/>
        <w:tabs>
          <w:tab w:val="left" w:pos="1440"/>
          <w:tab w:val="left" w:pos="216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b/>
          <w:sz w:val="22"/>
          <w:szCs w:val="22"/>
        </w:rPr>
        <w:t xml:space="preserve">Relay for </w:t>
      </w:r>
      <w:r w:rsidR="008B5009" w:rsidRPr="006B59C4">
        <w:rPr>
          <w:rFonts w:asciiTheme="minorHAnsi" w:hAnsiTheme="minorHAnsi"/>
          <w:b/>
          <w:sz w:val="22"/>
          <w:szCs w:val="22"/>
        </w:rPr>
        <w:t>Life,</w:t>
      </w:r>
      <w:r w:rsidR="0040087A" w:rsidRPr="006B59C4">
        <w:rPr>
          <w:rFonts w:asciiTheme="minorHAnsi" w:hAnsiTheme="minorHAnsi"/>
          <w:sz w:val="22"/>
          <w:szCs w:val="22"/>
        </w:rPr>
        <w:t xml:space="preserve"> Boston, MA </w:t>
      </w:r>
      <w:r w:rsidR="0040087A" w:rsidRPr="006B59C4">
        <w:rPr>
          <w:rFonts w:asciiTheme="minorHAnsi" w:hAnsiTheme="minorHAnsi"/>
          <w:sz w:val="22"/>
          <w:szCs w:val="22"/>
        </w:rPr>
        <w:tab/>
      </w:r>
    </w:p>
    <w:p w:rsidR="0040087A" w:rsidRPr="006B59C4" w:rsidRDefault="00D23F15" w:rsidP="0040087A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>Team Captain, Fundraiser, and Participant</w:t>
      </w:r>
      <w:r w:rsidR="009C2679" w:rsidRPr="006B59C4">
        <w:rPr>
          <w:rFonts w:asciiTheme="minorHAnsi" w:hAnsiTheme="minorHAnsi"/>
          <w:i/>
          <w:sz w:val="22"/>
          <w:szCs w:val="22"/>
        </w:rPr>
        <w:tab/>
        <w:t xml:space="preserve">                    </w:t>
      </w:r>
      <w:r w:rsidR="00BD5B9B">
        <w:rPr>
          <w:rFonts w:asciiTheme="minorHAnsi" w:hAnsiTheme="minorHAnsi"/>
          <w:i/>
          <w:sz w:val="22"/>
          <w:szCs w:val="22"/>
        </w:rPr>
        <w:t xml:space="preserve">                  </w:t>
      </w:r>
      <w:r w:rsidR="001323AA" w:rsidRPr="006B59C4">
        <w:rPr>
          <w:rFonts w:asciiTheme="minorHAnsi" w:hAnsiTheme="minorHAnsi"/>
          <w:sz w:val="22"/>
          <w:szCs w:val="22"/>
        </w:rPr>
        <w:t>April 2014</w:t>
      </w:r>
    </w:p>
    <w:p w:rsidR="0040087A" w:rsidRPr="006B59C4" w:rsidRDefault="009F7060" w:rsidP="005E2700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5490"/>
        </w:tabs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sz w:val="22"/>
          <w:szCs w:val="22"/>
        </w:rPr>
        <w:t xml:space="preserve">Created own team- The Tumornators and raised over $200 for research towards the American </w:t>
      </w:r>
      <w:r w:rsidR="00732A98" w:rsidRPr="006B59C4">
        <w:rPr>
          <w:rFonts w:asciiTheme="minorHAnsi" w:hAnsiTheme="minorHAnsi"/>
          <w:sz w:val="22"/>
          <w:szCs w:val="22"/>
        </w:rPr>
        <w:t>Cancer Society.</w:t>
      </w:r>
    </w:p>
    <w:p w:rsidR="007A1219" w:rsidRPr="006B59C4" w:rsidRDefault="00A66A72" w:rsidP="00872819">
      <w:pPr>
        <w:pStyle w:val="Level1"/>
        <w:tabs>
          <w:tab w:val="left" w:pos="1440"/>
          <w:tab w:val="left" w:pos="2160"/>
          <w:tab w:val="left" w:pos="630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b/>
          <w:sz w:val="22"/>
          <w:szCs w:val="22"/>
        </w:rPr>
        <w:t xml:space="preserve">Bone Marrow </w:t>
      </w:r>
      <w:r w:rsidR="008F794A" w:rsidRPr="006B59C4">
        <w:rPr>
          <w:rFonts w:asciiTheme="minorHAnsi" w:hAnsiTheme="minorHAnsi"/>
          <w:b/>
          <w:sz w:val="22"/>
          <w:szCs w:val="22"/>
        </w:rPr>
        <w:t>Drive,</w:t>
      </w:r>
      <w:r w:rsidR="007A1219" w:rsidRPr="006B59C4">
        <w:rPr>
          <w:rFonts w:asciiTheme="minorHAnsi" w:hAnsiTheme="minorHAnsi"/>
          <w:sz w:val="22"/>
          <w:szCs w:val="22"/>
        </w:rPr>
        <w:t xml:space="preserve"> Boston, MA </w:t>
      </w:r>
      <w:r w:rsidR="007A1219" w:rsidRPr="006B59C4">
        <w:rPr>
          <w:rFonts w:asciiTheme="minorHAnsi" w:hAnsiTheme="minorHAnsi"/>
          <w:sz w:val="22"/>
          <w:szCs w:val="22"/>
        </w:rPr>
        <w:tab/>
      </w:r>
    </w:p>
    <w:p w:rsidR="007A1219" w:rsidRPr="006B59C4" w:rsidRDefault="00A66A72" w:rsidP="007A1219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>Volunteer and Participant</w:t>
      </w:r>
      <w:r w:rsidR="007A1219" w:rsidRPr="006B59C4">
        <w:rPr>
          <w:rFonts w:asciiTheme="minorHAnsi" w:hAnsiTheme="minorHAnsi"/>
          <w:i/>
          <w:sz w:val="22"/>
          <w:szCs w:val="22"/>
        </w:rPr>
        <w:tab/>
        <w:t xml:space="preserve">                     </w:t>
      </w:r>
      <w:r w:rsidR="005E2700" w:rsidRPr="006B59C4">
        <w:rPr>
          <w:rFonts w:asciiTheme="minorHAnsi" w:hAnsiTheme="minorHAnsi"/>
          <w:i/>
          <w:sz w:val="22"/>
          <w:szCs w:val="22"/>
        </w:rPr>
        <w:t xml:space="preserve">                         </w:t>
      </w:r>
      <w:r w:rsidR="005C058C">
        <w:rPr>
          <w:rFonts w:asciiTheme="minorHAnsi" w:hAnsiTheme="minorHAnsi"/>
          <w:i/>
          <w:sz w:val="22"/>
          <w:szCs w:val="22"/>
        </w:rPr>
        <w:t xml:space="preserve">                  </w:t>
      </w:r>
      <w:r w:rsidR="00BD5B9B">
        <w:rPr>
          <w:rFonts w:asciiTheme="minorHAnsi" w:hAnsiTheme="minorHAnsi"/>
          <w:i/>
          <w:sz w:val="22"/>
          <w:szCs w:val="22"/>
        </w:rPr>
        <w:t xml:space="preserve">   </w:t>
      </w:r>
      <w:r w:rsidR="009C2679" w:rsidRPr="006B59C4">
        <w:rPr>
          <w:rFonts w:asciiTheme="minorHAnsi" w:hAnsiTheme="minorHAnsi"/>
          <w:sz w:val="22"/>
          <w:szCs w:val="22"/>
        </w:rPr>
        <w:t xml:space="preserve">March </w:t>
      </w:r>
      <w:r w:rsidR="007A1219" w:rsidRPr="006B59C4">
        <w:rPr>
          <w:rFonts w:asciiTheme="minorHAnsi" w:hAnsiTheme="minorHAnsi"/>
          <w:sz w:val="22"/>
          <w:szCs w:val="22"/>
        </w:rPr>
        <w:t xml:space="preserve"> 2014</w:t>
      </w:r>
    </w:p>
    <w:p w:rsidR="007A1219" w:rsidRPr="006B59C4" w:rsidRDefault="00033B85" w:rsidP="007A1219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sz w:val="22"/>
          <w:szCs w:val="22"/>
        </w:rPr>
        <w:t xml:space="preserve">Raised awareness by handing out fliers, explaining the donor process, collecting swab samples, and organizing them appropriately. </w:t>
      </w:r>
    </w:p>
    <w:p w:rsidR="00A9185E" w:rsidRPr="006B59C4" w:rsidRDefault="0080415A" w:rsidP="00A9185E">
      <w:pPr>
        <w:pStyle w:val="Level1"/>
        <w:tabs>
          <w:tab w:val="left" w:pos="1440"/>
          <w:tab w:val="left" w:pos="2160"/>
          <w:tab w:val="left" w:pos="720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b/>
          <w:sz w:val="22"/>
          <w:szCs w:val="22"/>
        </w:rPr>
        <w:t>AstraZeneca Hope Lodge</w:t>
      </w:r>
      <w:r w:rsidR="00A9185E" w:rsidRPr="006B59C4">
        <w:rPr>
          <w:rFonts w:asciiTheme="minorHAnsi" w:hAnsiTheme="minorHAnsi"/>
          <w:sz w:val="22"/>
          <w:szCs w:val="22"/>
        </w:rPr>
        <w:t xml:space="preserve">, Boston, MA </w:t>
      </w:r>
      <w:r w:rsidR="00A9185E" w:rsidRPr="006B59C4">
        <w:rPr>
          <w:rFonts w:asciiTheme="minorHAnsi" w:hAnsiTheme="minorHAnsi"/>
          <w:sz w:val="22"/>
          <w:szCs w:val="22"/>
        </w:rPr>
        <w:tab/>
      </w:r>
    </w:p>
    <w:p w:rsidR="00A9185E" w:rsidRPr="006B59C4" w:rsidRDefault="005134C9" w:rsidP="00B025B7">
      <w:pPr>
        <w:pStyle w:val="Level1"/>
        <w:tabs>
          <w:tab w:val="left" w:pos="1440"/>
          <w:tab w:val="left" w:pos="2160"/>
          <w:tab w:val="left" w:pos="2880"/>
          <w:tab w:val="left" w:pos="6300"/>
        </w:tabs>
        <w:ind w:left="0"/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i/>
          <w:sz w:val="22"/>
          <w:szCs w:val="22"/>
        </w:rPr>
        <w:t xml:space="preserve">Server and Volunteer </w:t>
      </w:r>
      <w:r w:rsidR="00A9185E" w:rsidRPr="006B59C4">
        <w:rPr>
          <w:rFonts w:asciiTheme="minorHAnsi" w:hAnsiTheme="minorHAnsi"/>
          <w:i/>
          <w:sz w:val="22"/>
          <w:szCs w:val="22"/>
        </w:rPr>
        <w:tab/>
        <w:t xml:space="preserve">                                             </w:t>
      </w:r>
      <w:r w:rsidR="00123000" w:rsidRPr="006B59C4">
        <w:rPr>
          <w:rFonts w:asciiTheme="minorHAnsi" w:hAnsiTheme="minorHAnsi"/>
          <w:i/>
          <w:sz w:val="22"/>
          <w:szCs w:val="22"/>
        </w:rPr>
        <w:t xml:space="preserve">             </w:t>
      </w:r>
      <w:r w:rsidR="00A9185E" w:rsidRPr="006B59C4">
        <w:rPr>
          <w:rFonts w:asciiTheme="minorHAnsi" w:hAnsiTheme="minorHAnsi"/>
          <w:i/>
          <w:sz w:val="22"/>
          <w:szCs w:val="22"/>
        </w:rPr>
        <w:t xml:space="preserve"> </w:t>
      </w:r>
      <w:r w:rsidR="00BD5B9B">
        <w:rPr>
          <w:rFonts w:asciiTheme="minorHAnsi" w:hAnsiTheme="minorHAnsi"/>
          <w:i/>
          <w:sz w:val="22"/>
          <w:szCs w:val="22"/>
        </w:rPr>
        <w:t xml:space="preserve">                      </w:t>
      </w:r>
      <w:r w:rsidR="0055695F" w:rsidRPr="006B59C4">
        <w:rPr>
          <w:rFonts w:asciiTheme="minorHAnsi" w:hAnsiTheme="minorHAnsi"/>
          <w:sz w:val="22"/>
          <w:szCs w:val="22"/>
        </w:rPr>
        <w:t>June 2013-Present</w:t>
      </w:r>
    </w:p>
    <w:p w:rsidR="00DC0DD5" w:rsidRPr="00721F96" w:rsidRDefault="00783DB3" w:rsidP="00721F96">
      <w:pPr>
        <w:pStyle w:val="Level1"/>
        <w:numPr>
          <w:ilvl w:val="0"/>
          <w:numId w:val="16"/>
        </w:numPr>
        <w:tabs>
          <w:tab w:val="left" w:pos="1440"/>
          <w:tab w:val="left" w:pos="2160"/>
          <w:tab w:val="left" w:pos="2880"/>
        </w:tabs>
        <w:rPr>
          <w:rFonts w:asciiTheme="minorHAnsi" w:hAnsiTheme="minorHAnsi"/>
          <w:sz w:val="22"/>
          <w:szCs w:val="22"/>
        </w:rPr>
      </w:pPr>
      <w:r w:rsidRPr="006B59C4">
        <w:rPr>
          <w:rFonts w:asciiTheme="minorHAnsi" w:hAnsiTheme="minorHAnsi"/>
          <w:sz w:val="22"/>
          <w:szCs w:val="22"/>
        </w:rPr>
        <w:t>Identified safety methods and precautions for patients. Began a c</w:t>
      </w:r>
      <w:r w:rsidR="00721F96">
        <w:rPr>
          <w:rFonts w:asciiTheme="minorHAnsi" w:hAnsiTheme="minorHAnsi"/>
          <w:sz w:val="22"/>
          <w:szCs w:val="22"/>
        </w:rPr>
        <w:t>ar-wash and baked for patients</w:t>
      </w:r>
      <w:r w:rsidR="001F5DAC">
        <w:rPr>
          <w:rFonts w:asciiTheme="minorHAnsi" w:hAnsiTheme="minorHAnsi"/>
          <w:sz w:val="22"/>
          <w:szCs w:val="22"/>
        </w:rPr>
        <w:t>.</w:t>
      </w:r>
      <w:r w:rsidR="00DC0DD5" w:rsidRPr="00721F96">
        <w:rPr>
          <w:sz w:val="22"/>
          <w:szCs w:val="22"/>
        </w:rPr>
        <w:tab/>
      </w:r>
    </w:p>
    <w:p w:rsidR="00DC0DD5" w:rsidRDefault="00DC0DD5" w:rsidP="00DC0DD5">
      <w:pPr>
        <w:pBdr>
          <w:bottom w:val="single" w:sz="12" w:space="1" w:color="auto"/>
        </w:pBdr>
        <w:tabs>
          <w:tab w:val="left" w:pos="7200"/>
        </w:tabs>
        <w:rPr>
          <w:sz w:val="22"/>
          <w:szCs w:val="22"/>
        </w:rPr>
      </w:pPr>
    </w:p>
    <w:p w:rsidR="00DC0DD5" w:rsidRPr="00D81E59" w:rsidRDefault="00DC0DD5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b/>
          <w:szCs w:val="22"/>
        </w:rPr>
      </w:pPr>
      <w:r w:rsidRPr="00D81E59">
        <w:rPr>
          <w:rFonts w:asciiTheme="minorHAnsi" w:hAnsiTheme="minorHAnsi"/>
          <w:b/>
          <w:szCs w:val="22"/>
        </w:rPr>
        <w:t xml:space="preserve">SKILLS </w:t>
      </w:r>
    </w:p>
    <w:p w:rsidR="00DC0DD5" w:rsidRDefault="00DC0DD5" w:rsidP="00123000">
      <w:pPr>
        <w:pStyle w:val="Level1"/>
        <w:tabs>
          <w:tab w:val="left" w:pos="1440"/>
          <w:tab w:val="left" w:pos="2160"/>
          <w:tab w:val="left" w:pos="2880"/>
          <w:tab w:val="left" w:pos="5490"/>
        </w:tabs>
        <w:ind w:left="0"/>
        <w:rPr>
          <w:b/>
          <w:sz w:val="22"/>
          <w:szCs w:val="22"/>
        </w:rPr>
      </w:pPr>
    </w:p>
    <w:p w:rsidR="00DC0DD5" w:rsidRPr="0033185A" w:rsidRDefault="00DC0DD5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b/>
          <w:sz w:val="22"/>
          <w:szCs w:val="22"/>
        </w:rPr>
      </w:pPr>
      <w:r w:rsidRPr="0033185A">
        <w:rPr>
          <w:rFonts w:asciiTheme="minorHAnsi" w:hAnsiTheme="minorHAnsi"/>
          <w:b/>
          <w:sz w:val="22"/>
          <w:szCs w:val="22"/>
        </w:rPr>
        <w:t xml:space="preserve">Computer: </w:t>
      </w:r>
      <w:r w:rsidR="00451F5C">
        <w:rPr>
          <w:rFonts w:asciiTheme="minorHAnsi" w:hAnsiTheme="minorHAnsi"/>
          <w:sz w:val="22"/>
          <w:szCs w:val="22"/>
        </w:rPr>
        <w:t>Microsoft Office, p</w:t>
      </w:r>
      <w:r w:rsidR="007B24AC" w:rsidRPr="0033185A">
        <w:rPr>
          <w:rFonts w:asciiTheme="minorHAnsi" w:hAnsiTheme="minorHAnsi"/>
          <w:sz w:val="22"/>
          <w:szCs w:val="22"/>
        </w:rPr>
        <w:t xml:space="preserve">roficient in electronic charting and documentation using EMR, ARIA, and A-Chart. </w:t>
      </w:r>
    </w:p>
    <w:p w:rsidR="00DC0DD5" w:rsidRPr="0033185A" w:rsidRDefault="00DC0DD5" w:rsidP="00DC0DD5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b/>
          <w:sz w:val="22"/>
          <w:szCs w:val="22"/>
        </w:rPr>
      </w:pPr>
    </w:p>
    <w:p w:rsidR="00DC0DD5" w:rsidRPr="0033185A" w:rsidRDefault="00DC0DD5" w:rsidP="00AC59AE">
      <w:pPr>
        <w:pStyle w:val="Level1"/>
        <w:tabs>
          <w:tab w:val="left" w:pos="1440"/>
          <w:tab w:val="left" w:pos="2160"/>
          <w:tab w:val="left" w:pos="2880"/>
        </w:tabs>
        <w:ind w:left="0"/>
        <w:rPr>
          <w:rFonts w:asciiTheme="minorHAnsi" w:hAnsiTheme="minorHAnsi"/>
          <w:sz w:val="22"/>
          <w:szCs w:val="22"/>
        </w:rPr>
      </w:pPr>
      <w:r w:rsidRPr="0033185A">
        <w:rPr>
          <w:rFonts w:asciiTheme="minorHAnsi" w:hAnsiTheme="minorHAnsi"/>
          <w:b/>
          <w:sz w:val="22"/>
          <w:szCs w:val="22"/>
        </w:rPr>
        <w:t xml:space="preserve">Languages: </w:t>
      </w:r>
      <w:r w:rsidR="00FC71C6">
        <w:rPr>
          <w:rFonts w:asciiTheme="minorHAnsi" w:hAnsiTheme="minorHAnsi"/>
          <w:sz w:val="22"/>
          <w:szCs w:val="22"/>
        </w:rPr>
        <w:t>Fluent in En</w:t>
      </w:r>
      <w:r w:rsidR="00687F5D">
        <w:rPr>
          <w:rFonts w:asciiTheme="minorHAnsi" w:hAnsiTheme="minorHAnsi"/>
          <w:sz w:val="22"/>
          <w:szCs w:val="22"/>
        </w:rPr>
        <w:t>glish, Gujarati, and Hindi, an</w:t>
      </w:r>
      <w:r w:rsidR="00C81E55">
        <w:rPr>
          <w:rFonts w:asciiTheme="minorHAnsi" w:hAnsiTheme="minorHAnsi"/>
          <w:sz w:val="22"/>
          <w:szCs w:val="22"/>
        </w:rPr>
        <w:t xml:space="preserve">d working knowledge in Italian. </w:t>
      </w:r>
      <w:r w:rsidR="00E50189" w:rsidRPr="0033185A">
        <w:rPr>
          <w:rFonts w:asciiTheme="minorHAnsi" w:hAnsiTheme="minorHAnsi"/>
          <w:sz w:val="22"/>
          <w:szCs w:val="22"/>
        </w:rPr>
        <w:t xml:space="preserve"> </w:t>
      </w:r>
    </w:p>
    <w:p w:rsidR="00D406DB" w:rsidRDefault="00D406DB" w:rsidP="001B5B39">
      <w:pPr>
        <w:rPr>
          <w:sz w:val="22"/>
          <w:szCs w:val="22"/>
        </w:rPr>
      </w:pPr>
    </w:p>
    <w:p w:rsidR="001323AA" w:rsidRDefault="001323AA" w:rsidP="001B5B39">
      <w:pPr>
        <w:rPr>
          <w:sz w:val="22"/>
          <w:szCs w:val="22"/>
        </w:rPr>
      </w:pPr>
    </w:p>
    <w:p w:rsidR="001323AA" w:rsidRDefault="001323AA" w:rsidP="001B5B39">
      <w:pPr>
        <w:rPr>
          <w:sz w:val="22"/>
          <w:szCs w:val="22"/>
        </w:rPr>
      </w:pPr>
    </w:p>
    <w:p w:rsidR="00A4097F" w:rsidRDefault="00A4097F" w:rsidP="001B5B39">
      <w:pPr>
        <w:ind w:left="100"/>
        <w:rPr>
          <w:b/>
          <w:sz w:val="24"/>
          <w:szCs w:val="22"/>
        </w:rPr>
      </w:pPr>
    </w:p>
    <w:p w:rsidR="00756659" w:rsidRDefault="00756659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DD78E3" w:rsidP="008C061E">
      <w:pPr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46399A" w:rsidRDefault="0046399A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Default="005B3191" w:rsidP="008C061E">
      <w:pPr>
        <w:rPr>
          <w:sz w:val="24"/>
          <w:szCs w:val="22"/>
        </w:rPr>
      </w:pPr>
    </w:p>
    <w:p w:rsidR="005B3191" w:rsidRPr="008C061E" w:rsidRDefault="005B3191" w:rsidP="008C061E">
      <w:pPr>
        <w:rPr>
          <w:sz w:val="24"/>
          <w:szCs w:val="22"/>
        </w:rPr>
      </w:pPr>
    </w:p>
    <w:sectPr w:rsidR="005B3191" w:rsidRPr="008C061E" w:rsidSect="008453D9">
      <w:pgSz w:w="12240" w:h="15840"/>
      <w:pgMar w:top="864" w:right="1325" w:bottom="864" w:left="13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4A" w:rsidRDefault="00185A4A" w:rsidP="00034C1F">
      <w:r>
        <w:separator/>
      </w:r>
    </w:p>
  </w:endnote>
  <w:endnote w:type="continuationSeparator" w:id="0">
    <w:p w:rsidR="00185A4A" w:rsidRDefault="00185A4A" w:rsidP="000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4A" w:rsidRDefault="00185A4A" w:rsidP="00034C1F">
      <w:r>
        <w:separator/>
      </w:r>
    </w:p>
  </w:footnote>
  <w:footnote w:type="continuationSeparator" w:id="0">
    <w:p w:rsidR="00185A4A" w:rsidRDefault="00185A4A" w:rsidP="0003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943"/>
    <w:multiLevelType w:val="hybridMultilevel"/>
    <w:tmpl w:val="414C8A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B3657D7"/>
    <w:multiLevelType w:val="multilevel"/>
    <w:tmpl w:val="41AE18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FE047BD"/>
    <w:multiLevelType w:val="hybridMultilevel"/>
    <w:tmpl w:val="C3064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B7469"/>
    <w:multiLevelType w:val="hybridMultilevel"/>
    <w:tmpl w:val="6EAAC882"/>
    <w:lvl w:ilvl="0" w:tplc="04090005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DCD7E66"/>
    <w:multiLevelType w:val="hybridMultilevel"/>
    <w:tmpl w:val="D62CD7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F90EC2"/>
    <w:multiLevelType w:val="hybridMultilevel"/>
    <w:tmpl w:val="9CEA4A48"/>
    <w:lvl w:ilvl="0" w:tplc="CB54CBF8">
      <w:numFmt w:val="bullet"/>
      <w:lvlText w:val=""/>
      <w:lvlJc w:val="left"/>
      <w:pPr>
        <w:ind w:left="84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2D5A13F6"/>
    <w:multiLevelType w:val="hybridMultilevel"/>
    <w:tmpl w:val="DA14C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A6784E"/>
    <w:multiLevelType w:val="hybridMultilevel"/>
    <w:tmpl w:val="4B3A73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EE265B"/>
    <w:multiLevelType w:val="hybridMultilevel"/>
    <w:tmpl w:val="37AC43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C2F75B9"/>
    <w:multiLevelType w:val="hybridMultilevel"/>
    <w:tmpl w:val="3B6AE2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EF5647"/>
    <w:multiLevelType w:val="hybridMultilevel"/>
    <w:tmpl w:val="57A85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66418"/>
    <w:multiLevelType w:val="hybridMultilevel"/>
    <w:tmpl w:val="A774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66F51"/>
    <w:multiLevelType w:val="hybridMultilevel"/>
    <w:tmpl w:val="79BA4D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D6022E"/>
    <w:multiLevelType w:val="hybridMultilevel"/>
    <w:tmpl w:val="A718C2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471A0D"/>
    <w:multiLevelType w:val="hybridMultilevel"/>
    <w:tmpl w:val="426A68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8B7535"/>
    <w:multiLevelType w:val="hybridMultilevel"/>
    <w:tmpl w:val="A39C06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14"/>
  </w:num>
  <w:num w:numId="9">
    <w:abstractNumId w:val="13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  <w:num w:numId="14">
    <w:abstractNumId w:val="1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59"/>
    <w:rsid w:val="00002E23"/>
    <w:rsid w:val="000063D4"/>
    <w:rsid w:val="0000650E"/>
    <w:rsid w:val="00011F52"/>
    <w:rsid w:val="00022A48"/>
    <w:rsid w:val="00033B85"/>
    <w:rsid w:val="00034C1F"/>
    <w:rsid w:val="0004419C"/>
    <w:rsid w:val="00061243"/>
    <w:rsid w:val="0008388F"/>
    <w:rsid w:val="0009000A"/>
    <w:rsid w:val="00093A3B"/>
    <w:rsid w:val="000B0DBA"/>
    <w:rsid w:val="000B286D"/>
    <w:rsid w:val="000C046C"/>
    <w:rsid w:val="000C082A"/>
    <w:rsid w:val="000C398C"/>
    <w:rsid w:val="000D17DC"/>
    <w:rsid w:val="000F152F"/>
    <w:rsid w:val="00101207"/>
    <w:rsid w:val="00123000"/>
    <w:rsid w:val="001253A5"/>
    <w:rsid w:val="00131814"/>
    <w:rsid w:val="001323AA"/>
    <w:rsid w:val="00145BF9"/>
    <w:rsid w:val="001541FD"/>
    <w:rsid w:val="00154AB6"/>
    <w:rsid w:val="00170B0A"/>
    <w:rsid w:val="001844CF"/>
    <w:rsid w:val="00185A4A"/>
    <w:rsid w:val="001A22DE"/>
    <w:rsid w:val="001B5B39"/>
    <w:rsid w:val="001C2B0E"/>
    <w:rsid w:val="001D1BDD"/>
    <w:rsid w:val="001E34CE"/>
    <w:rsid w:val="001F1657"/>
    <w:rsid w:val="001F5DAC"/>
    <w:rsid w:val="001F6177"/>
    <w:rsid w:val="00214BFC"/>
    <w:rsid w:val="00217A7B"/>
    <w:rsid w:val="00253F8D"/>
    <w:rsid w:val="002544A3"/>
    <w:rsid w:val="00272BCA"/>
    <w:rsid w:val="00277B53"/>
    <w:rsid w:val="00282672"/>
    <w:rsid w:val="00284A5C"/>
    <w:rsid w:val="00296FB1"/>
    <w:rsid w:val="002A0287"/>
    <w:rsid w:val="002B401C"/>
    <w:rsid w:val="002D124B"/>
    <w:rsid w:val="002E1072"/>
    <w:rsid w:val="002F34C9"/>
    <w:rsid w:val="0030499F"/>
    <w:rsid w:val="00304A0A"/>
    <w:rsid w:val="0030526E"/>
    <w:rsid w:val="00313C46"/>
    <w:rsid w:val="00324902"/>
    <w:rsid w:val="0033185A"/>
    <w:rsid w:val="003462CF"/>
    <w:rsid w:val="00346521"/>
    <w:rsid w:val="003560B6"/>
    <w:rsid w:val="003816E6"/>
    <w:rsid w:val="00381DDD"/>
    <w:rsid w:val="003830EE"/>
    <w:rsid w:val="003A228D"/>
    <w:rsid w:val="003D2677"/>
    <w:rsid w:val="003D3BD7"/>
    <w:rsid w:val="003E4738"/>
    <w:rsid w:val="0040087A"/>
    <w:rsid w:val="00401EDC"/>
    <w:rsid w:val="00404550"/>
    <w:rsid w:val="00411627"/>
    <w:rsid w:val="00414DB0"/>
    <w:rsid w:val="004243BB"/>
    <w:rsid w:val="0042585F"/>
    <w:rsid w:val="00430F8C"/>
    <w:rsid w:val="00451F5C"/>
    <w:rsid w:val="0046029F"/>
    <w:rsid w:val="0046399A"/>
    <w:rsid w:val="004662B0"/>
    <w:rsid w:val="004858B9"/>
    <w:rsid w:val="00487476"/>
    <w:rsid w:val="00487F09"/>
    <w:rsid w:val="004918A2"/>
    <w:rsid w:val="004A710C"/>
    <w:rsid w:val="004C1D6A"/>
    <w:rsid w:val="004C4A96"/>
    <w:rsid w:val="004C79CD"/>
    <w:rsid w:val="004D3DA0"/>
    <w:rsid w:val="005134C9"/>
    <w:rsid w:val="00515A29"/>
    <w:rsid w:val="00522973"/>
    <w:rsid w:val="00524F37"/>
    <w:rsid w:val="0052506A"/>
    <w:rsid w:val="00545087"/>
    <w:rsid w:val="0055695F"/>
    <w:rsid w:val="00560141"/>
    <w:rsid w:val="00561736"/>
    <w:rsid w:val="0057020F"/>
    <w:rsid w:val="005758D5"/>
    <w:rsid w:val="00581B67"/>
    <w:rsid w:val="00584BFC"/>
    <w:rsid w:val="00585D6E"/>
    <w:rsid w:val="0059672B"/>
    <w:rsid w:val="005B3191"/>
    <w:rsid w:val="005C058C"/>
    <w:rsid w:val="005C481D"/>
    <w:rsid w:val="005C6106"/>
    <w:rsid w:val="005D0658"/>
    <w:rsid w:val="005E2700"/>
    <w:rsid w:val="005F499C"/>
    <w:rsid w:val="00604A3B"/>
    <w:rsid w:val="0061146F"/>
    <w:rsid w:val="00622437"/>
    <w:rsid w:val="00631CC9"/>
    <w:rsid w:val="00651930"/>
    <w:rsid w:val="00656E22"/>
    <w:rsid w:val="006745F0"/>
    <w:rsid w:val="00687F5D"/>
    <w:rsid w:val="006A00DA"/>
    <w:rsid w:val="006B59C4"/>
    <w:rsid w:val="006D50D0"/>
    <w:rsid w:val="006F0D95"/>
    <w:rsid w:val="006F657F"/>
    <w:rsid w:val="0070479D"/>
    <w:rsid w:val="007049A7"/>
    <w:rsid w:val="00707052"/>
    <w:rsid w:val="00713EE1"/>
    <w:rsid w:val="00720778"/>
    <w:rsid w:val="00721F96"/>
    <w:rsid w:val="00724EEC"/>
    <w:rsid w:val="00727D58"/>
    <w:rsid w:val="00732957"/>
    <w:rsid w:val="00732A98"/>
    <w:rsid w:val="00732B62"/>
    <w:rsid w:val="00755A8B"/>
    <w:rsid w:val="00756659"/>
    <w:rsid w:val="00783DB3"/>
    <w:rsid w:val="00786BEC"/>
    <w:rsid w:val="0079652D"/>
    <w:rsid w:val="007A1219"/>
    <w:rsid w:val="007A61A3"/>
    <w:rsid w:val="007B24AC"/>
    <w:rsid w:val="007E5479"/>
    <w:rsid w:val="007F51B0"/>
    <w:rsid w:val="0080415A"/>
    <w:rsid w:val="0082306E"/>
    <w:rsid w:val="0082316E"/>
    <w:rsid w:val="00830292"/>
    <w:rsid w:val="00831819"/>
    <w:rsid w:val="008360FD"/>
    <w:rsid w:val="008453D9"/>
    <w:rsid w:val="008515A1"/>
    <w:rsid w:val="00853A9D"/>
    <w:rsid w:val="008561AE"/>
    <w:rsid w:val="008565C2"/>
    <w:rsid w:val="00862A03"/>
    <w:rsid w:val="00866556"/>
    <w:rsid w:val="008671BA"/>
    <w:rsid w:val="00872819"/>
    <w:rsid w:val="00873C2C"/>
    <w:rsid w:val="008B08FF"/>
    <w:rsid w:val="008B33C7"/>
    <w:rsid w:val="008B5009"/>
    <w:rsid w:val="008C061E"/>
    <w:rsid w:val="008C15D2"/>
    <w:rsid w:val="008C1A8F"/>
    <w:rsid w:val="008C67D6"/>
    <w:rsid w:val="008D0C5F"/>
    <w:rsid w:val="008F3656"/>
    <w:rsid w:val="008F4829"/>
    <w:rsid w:val="008F6962"/>
    <w:rsid w:val="008F794A"/>
    <w:rsid w:val="0090548E"/>
    <w:rsid w:val="009077AB"/>
    <w:rsid w:val="00917418"/>
    <w:rsid w:val="009257B0"/>
    <w:rsid w:val="009257D6"/>
    <w:rsid w:val="00930308"/>
    <w:rsid w:val="00973AAB"/>
    <w:rsid w:val="00973CC1"/>
    <w:rsid w:val="009800DD"/>
    <w:rsid w:val="00985B63"/>
    <w:rsid w:val="00986770"/>
    <w:rsid w:val="009B6DF6"/>
    <w:rsid w:val="009C2679"/>
    <w:rsid w:val="009C3E8E"/>
    <w:rsid w:val="009C767D"/>
    <w:rsid w:val="009F3570"/>
    <w:rsid w:val="009F7060"/>
    <w:rsid w:val="00A3461C"/>
    <w:rsid w:val="00A4097F"/>
    <w:rsid w:val="00A41056"/>
    <w:rsid w:val="00A45E6B"/>
    <w:rsid w:val="00A530DD"/>
    <w:rsid w:val="00A53503"/>
    <w:rsid w:val="00A65411"/>
    <w:rsid w:val="00A65A1E"/>
    <w:rsid w:val="00A66A72"/>
    <w:rsid w:val="00A755C8"/>
    <w:rsid w:val="00A75B13"/>
    <w:rsid w:val="00A81E12"/>
    <w:rsid w:val="00A852A6"/>
    <w:rsid w:val="00A865C5"/>
    <w:rsid w:val="00A9185E"/>
    <w:rsid w:val="00A91A1D"/>
    <w:rsid w:val="00A94788"/>
    <w:rsid w:val="00AA054D"/>
    <w:rsid w:val="00AA2C74"/>
    <w:rsid w:val="00AA7F51"/>
    <w:rsid w:val="00AB2602"/>
    <w:rsid w:val="00AB7DB0"/>
    <w:rsid w:val="00AC45A8"/>
    <w:rsid w:val="00AC59AE"/>
    <w:rsid w:val="00AD11D9"/>
    <w:rsid w:val="00AD2CB9"/>
    <w:rsid w:val="00AD2DBB"/>
    <w:rsid w:val="00AE1A42"/>
    <w:rsid w:val="00AE696D"/>
    <w:rsid w:val="00B0096B"/>
    <w:rsid w:val="00B025B7"/>
    <w:rsid w:val="00B0322F"/>
    <w:rsid w:val="00B058A7"/>
    <w:rsid w:val="00B14B45"/>
    <w:rsid w:val="00B21DA3"/>
    <w:rsid w:val="00B27685"/>
    <w:rsid w:val="00B41CE7"/>
    <w:rsid w:val="00B45234"/>
    <w:rsid w:val="00B856EB"/>
    <w:rsid w:val="00BA77B0"/>
    <w:rsid w:val="00BC0213"/>
    <w:rsid w:val="00BD242C"/>
    <w:rsid w:val="00BD5B9B"/>
    <w:rsid w:val="00BE66CE"/>
    <w:rsid w:val="00BF4B8E"/>
    <w:rsid w:val="00C228C7"/>
    <w:rsid w:val="00C2546D"/>
    <w:rsid w:val="00C27A2F"/>
    <w:rsid w:val="00C45723"/>
    <w:rsid w:val="00C67A1C"/>
    <w:rsid w:val="00C7373B"/>
    <w:rsid w:val="00C81E55"/>
    <w:rsid w:val="00C90361"/>
    <w:rsid w:val="00CA0258"/>
    <w:rsid w:val="00CA264C"/>
    <w:rsid w:val="00CA7F8F"/>
    <w:rsid w:val="00CD5963"/>
    <w:rsid w:val="00CE7884"/>
    <w:rsid w:val="00CF24F2"/>
    <w:rsid w:val="00CF3D44"/>
    <w:rsid w:val="00D03D41"/>
    <w:rsid w:val="00D075C9"/>
    <w:rsid w:val="00D13D04"/>
    <w:rsid w:val="00D23F15"/>
    <w:rsid w:val="00D264F5"/>
    <w:rsid w:val="00D30E59"/>
    <w:rsid w:val="00D406DB"/>
    <w:rsid w:val="00D568F6"/>
    <w:rsid w:val="00D70F9E"/>
    <w:rsid w:val="00D74179"/>
    <w:rsid w:val="00D74C46"/>
    <w:rsid w:val="00D81E59"/>
    <w:rsid w:val="00D84EE7"/>
    <w:rsid w:val="00DA3DDD"/>
    <w:rsid w:val="00DA779D"/>
    <w:rsid w:val="00DC0DD5"/>
    <w:rsid w:val="00DC5A74"/>
    <w:rsid w:val="00DD55CB"/>
    <w:rsid w:val="00DD78E3"/>
    <w:rsid w:val="00DE3CA4"/>
    <w:rsid w:val="00DF72BF"/>
    <w:rsid w:val="00E1159E"/>
    <w:rsid w:val="00E23BE9"/>
    <w:rsid w:val="00E339E1"/>
    <w:rsid w:val="00E50189"/>
    <w:rsid w:val="00E50B06"/>
    <w:rsid w:val="00E76EC0"/>
    <w:rsid w:val="00E848FA"/>
    <w:rsid w:val="00EA5900"/>
    <w:rsid w:val="00EB07AE"/>
    <w:rsid w:val="00EB1C0D"/>
    <w:rsid w:val="00EB655C"/>
    <w:rsid w:val="00EC133D"/>
    <w:rsid w:val="00EC2099"/>
    <w:rsid w:val="00EC768F"/>
    <w:rsid w:val="00ED18E4"/>
    <w:rsid w:val="00EF4FB9"/>
    <w:rsid w:val="00EF68B9"/>
    <w:rsid w:val="00EF7FD0"/>
    <w:rsid w:val="00F048C7"/>
    <w:rsid w:val="00F04E35"/>
    <w:rsid w:val="00F17F6A"/>
    <w:rsid w:val="00F21A0E"/>
    <w:rsid w:val="00F23179"/>
    <w:rsid w:val="00F30300"/>
    <w:rsid w:val="00F31BEB"/>
    <w:rsid w:val="00F32BC3"/>
    <w:rsid w:val="00F34371"/>
    <w:rsid w:val="00F40D58"/>
    <w:rsid w:val="00F51D9F"/>
    <w:rsid w:val="00F735C9"/>
    <w:rsid w:val="00F75137"/>
    <w:rsid w:val="00F771FB"/>
    <w:rsid w:val="00F8392F"/>
    <w:rsid w:val="00F843EE"/>
    <w:rsid w:val="00F9156E"/>
    <w:rsid w:val="00F97161"/>
    <w:rsid w:val="00FC1D02"/>
    <w:rsid w:val="00FC71C6"/>
    <w:rsid w:val="00FD1DCD"/>
    <w:rsid w:val="00FD77CE"/>
    <w:rsid w:val="00FD77D2"/>
    <w:rsid w:val="00FE0BA9"/>
    <w:rsid w:val="00FE0D87"/>
    <w:rsid w:val="00FE1FB9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13C46"/>
    <w:pPr>
      <w:ind w:left="720"/>
      <w:contextualSpacing/>
    </w:pPr>
  </w:style>
  <w:style w:type="paragraph" w:customStyle="1" w:styleId="Level1">
    <w:name w:val="Level 1"/>
    <w:rsid w:val="00DC0DD5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C1F"/>
  </w:style>
  <w:style w:type="paragraph" w:styleId="Footer">
    <w:name w:val="footer"/>
    <w:basedOn w:val="Normal"/>
    <w:link w:val="FooterChar"/>
    <w:uiPriority w:val="99"/>
    <w:unhideWhenUsed/>
    <w:rsid w:val="00034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C1F"/>
  </w:style>
  <w:style w:type="character" w:styleId="Hyperlink">
    <w:name w:val="Hyperlink"/>
    <w:basedOn w:val="DefaultParagraphFont"/>
    <w:uiPriority w:val="99"/>
    <w:unhideWhenUsed/>
    <w:rsid w:val="0046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13C46"/>
    <w:pPr>
      <w:ind w:left="720"/>
      <w:contextualSpacing/>
    </w:pPr>
  </w:style>
  <w:style w:type="paragraph" w:customStyle="1" w:styleId="Level1">
    <w:name w:val="Level 1"/>
    <w:rsid w:val="00DC0DD5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C1F"/>
  </w:style>
  <w:style w:type="paragraph" w:styleId="Footer">
    <w:name w:val="footer"/>
    <w:basedOn w:val="Normal"/>
    <w:link w:val="FooterChar"/>
    <w:uiPriority w:val="99"/>
    <w:unhideWhenUsed/>
    <w:rsid w:val="00034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C1F"/>
  </w:style>
  <w:style w:type="character" w:styleId="Hyperlink">
    <w:name w:val="Hyperlink"/>
    <w:basedOn w:val="DefaultParagraphFont"/>
    <w:uiPriority w:val="99"/>
    <w:unhideWhenUsed/>
    <w:rsid w:val="0046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Patel</dc:creator>
  <cp:lastModifiedBy>Karishma Patel</cp:lastModifiedBy>
  <cp:revision>27</cp:revision>
  <cp:lastPrinted>2015-05-20T21:12:00Z</cp:lastPrinted>
  <dcterms:created xsi:type="dcterms:W3CDTF">2015-03-21T15:52:00Z</dcterms:created>
  <dcterms:modified xsi:type="dcterms:W3CDTF">2015-05-20T23:20:00Z</dcterms:modified>
</cp:coreProperties>
</file>